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BEC8B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bookmarkStart w:id="0" w:name="_Hlk166687378"/>
      <w:bookmarkEnd w:id="0"/>
    </w:p>
    <w:p w14:paraId="77DE6E01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B2F1094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79BCD1D" w14:textId="77777777" w:rsidR="008E22CA" w:rsidRPr="002840BA" w:rsidRDefault="008E22CA" w:rsidP="008E22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F18B916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32815BE2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27AEAD3E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  <w:r w:rsidRPr="002840BA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>Budapesti Corvinus Egyetem</w:t>
      </w:r>
    </w:p>
    <w:p w14:paraId="7338E994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</w:p>
    <w:p w14:paraId="6965CC99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</w:p>
    <w:p w14:paraId="0166F0EA" w14:textId="6C8459F6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>Adatbáziskezelés beadandó</w:t>
      </w:r>
      <w:r w:rsidR="00172A7D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 xml:space="preserve"> 1. lehetőség</w:t>
      </w:r>
    </w:p>
    <w:p w14:paraId="6534E0A0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</w:p>
    <w:p w14:paraId="389A4CFE" w14:textId="624A545B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  <w:r w:rsidRPr="002840BA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 xml:space="preserve">Kovács Kata, Marton Kincső, </w:t>
      </w:r>
      <w:proofErr w:type="spellStart"/>
      <w:r w:rsidRPr="002840BA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>Sitku</w:t>
      </w:r>
      <w:proofErr w:type="spellEnd"/>
      <w:r w:rsidRPr="002840BA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 xml:space="preserve"> Noémi</w:t>
      </w:r>
    </w:p>
    <w:p w14:paraId="12887CAD" w14:textId="77777777" w:rsidR="008E22CA" w:rsidRPr="002840B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  <w:r w:rsidRPr="002840BA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>Gazdaságinformatikus szak</w:t>
      </w:r>
    </w:p>
    <w:p w14:paraId="1923A881" w14:textId="77777777" w:rsidR="008E22CA" w:rsidRDefault="008E22CA" w:rsidP="008E22C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  <w:r w:rsidRPr="002840BA"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t>2024</w:t>
      </w:r>
    </w:p>
    <w:p w14:paraId="58839E17" w14:textId="5A4A3593" w:rsidR="00FF07B2" w:rsidRDefault="008E22CA" w:rsidP="008E22CA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50"/>
          <w:szCs w:val="50"/>
          <w:lang w:eastAsia="hu-HU"/>
          <w14:ligatures w14:val="no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val="hu-HU"/>
          <w14:ligatures w14:val="standardContextual"/>
        </w:rPr>
        <w:id w:val="-2062629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54C394" w14:textId="42188A89" w:rsidR="00FF07B2" w:rsidRDefault="00FF07B2">
          <w:pPr>
            <w:pStyle w:val="TOCHeading"/>
          </w:pPr>
          <w:r>
            <w:rPr>
              <w:lang w:val="hu-HU"/>
            </w:rPr>
            <w:t>Tartalom</w:t>
          </w:r>
        </w:p>
        <w:p w14:paraId="183942E7" w14:textId="04727409" w:rsidR="002A4407" w:rsidRDefault="00FF07B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87598" w:history="1">
            <w:r w:rsidR="002A4407"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2A440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="002A4407"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adatbázis leírása</w:t>
            </w:r>
            <w:r w:rsidR="002A4407">
              <w:rPr>
                <w:noProof/>
                <w:webHidden/>
              </w:rPr>
              <w:tab/>
            </w:r>
            <w:r w:rsidR="002A4407">
              <w:rPr>
                <w:noProof/>
                <w:webHidden/>
              </w:rPr>
              <w:fldChar w:fldCharType="begin"/>
            </w:r>
            <w:r w:rsidR="002A4407">
              <w:rPr>
                <w:noProof/>
                <w:webHidden/>
              </w:rPr>
              <w:instrText xml:space="preserve"> PAGEREF _Toc166687598 \h </w:instrText>
            </w:r>
            <w:r w:rsidR="002A4407">
              <w:rPr>
                <w:noProof/>
                <w:webHidden/>
              </w:rPr>
            </w:r>
            <w:r w:rsidR="002A4407">
              <w:rPr>
                <w:noProof/>
                <w:webHidden/>
              </w:rPr>
              <w:fldChar w:fldCharType="separate"/>
            </w:r>
            <w:r w:rsidR="002A4407">
              <w:rPr>
                <w:noProof/>
                <w:webHidden/>
              </w:rPr>
              <w:t>3</w:t>
            </w:r>
            <w:r w:rsidR="002A4407">
              <w:rPr>
                <w:noProof/>
                <w:webHidden/>
              </w:rPr>
              <w:fldChar w:fldCharType="end"/>
            </w:r>
          </w:hyperlink>
        </w:p>
        <w:p w14:paraId="67C84F23" w14:textId="1A5CF794" w:rsidR="002A4407" w:rsidRDefault="002A440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599" w:history="1"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Logikai és fizikai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ECE7" w14:textId="1C8D8B55" w:rsidR="002A4407" w:rsidRDefault="002A440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0" w:history="1"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Az adatbázis feltöltése adatokkal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CFEB4" w14:textId="358B3724" w:rsidR="002A4407" w:rsidRDefault="002A440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1" w:history="1">
            <w:r w:rsidRPr="00E56C4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 A versenyző tábla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446B6" w14:textId="749B0FD7" w:rsidR="002A4407" w:rsidRDefault="002A440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2" w:history="1">
            <w:r w:rsidRPr="00E56C4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3.2 A kategória tábla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8FC1" w14:textId="3379A87B" w:rsidR="002A4407" w:rsidRDefault="002A440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3" w:history="1">
            <w:r w:rsidRPr="00E56C4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3.3 A verseny tábla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CBE93" w14:textId="2027FFC1" w:rsidR="002A4407" w:rsidRDefault="002A440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4" w:history="1">
            <w:r w:rsidRPr="00E56C4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3.4 A forduló tábla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7D09E" w14:textId="111B3DC2" w:rsidR="002A4407" w:rsidRDefault="002A440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5" w:history="1">
            <w:r w:rsidRPr="00E56C41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3.5 Az eredmény tábla adatai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EE41" w14:textId="034943F9" w:rsidR="002A4407" w:rsidRDefault="002A440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6" w:history="1"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Lekérdezések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F792" w14:textId="46D92B10" w:rsidR="002A4407" w:rsidRDefault="002A4407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hu-HU" w:eastAsia="hu-HU"/>
              <w14:ligatures w14:val="standardContextual"/>
            </w:rPr>
          </w:pPr>
          <w:hyperlink w:anchor="_Toc166687607" w:history="1"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hu-HU" w:eastAsia="hu-HU"/>
                <w14:ligatures w14:val="standardContextual"/>
              </w:rPr>
              <w:tab/>
            </w:r>
            <w:r w:rsidRPr="00E56C4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_Toc166687607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65B2" w14:textId="1F809294" w:rsidR="00FF07B2" w:rsidRDefault="00FF07B2" w:rsidP="00FF07B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0B9F6104" w14:textId="6BF63E56" w:rsidR="00AF10C5" w:rsidRDefault="00694602" w:rsidP="00FF07B2">
          <w:pPr>
            <w:rPr>
              <w:b/>
              <w:bCs/>
            </w:rPr>
          </w:pPr>
        </w:p>
      </w:sdtContent>
    </w:sdt>
    <w:p w14:paraId="269B8286" w14:textId="1A4294A8" w:rsidR="00FF07B2" w:rsidRPr="00FF07B2" w:rsidRDefault="00FF07B2" w:rsidP="00FF07B2">
      <w:pPr>
        <w:spacing w:after="0" w:line="240" w:lineRule="auto"/>
      </w:pPr>
      <w:r>
        <w:br w:type="page"/>
      </w:r>
    </w:p>
    <w:p w14:paraId="39269ED2" w14:textId="25239445" w:rsidR="00A9204E" w:rsidRDefault="008E22CA" w:rsidP="008E22CA">
      <w:pPr>
        <w:pStyle w:val="Heading1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Toc166687598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Az adatbázis leírása</w:t>
      </w:r>
      <w:bookmarkEnd w:id="1"/>
    </w:p>
    <w:p w14:paraId="66281E07" w14:textId="77777777" w:rsidR="008E22CA" w:rsidRPr="00172A7D" w:rsidRDefault="008E22CA" w:rsidP="008E22C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hu"/>
        </w:rPr>
      </w:pPr>
    </w:p>
    <w:p w14:paraId="3CD80F7E" w14:textId="271E4626" w:rsidR="00671466" w:rsidRDefault="00671466" w:rsidP="008E3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"/>
        </w:rPr>
      </w:pPr>
      <w:r w:rsidRPr="00671466">
        <w:rPr>
          <w:rFonts w:ascii="Times New Roman" w:hAnsi="Times New Roman" w:cs="Times New Roman"/>
          <w:sz w:val="24"/>
          <w:szCs w:val="24"/>
          <w:lang w:val="hu"/>
        </w:rPr>
        <w:t xml:space="preserve">A </w:t>
      </w:r>
      <w:r w:rsidR="005462EE">
        <w:rPr>
          <w:rFonts w:ascii="Times New Roman" w:hAnsi="Times New Roman" w:cs="Times New Roman"/>
          <w:sz w:val="24"/>
          <w:szCs w:val="24"/>
          <w:lang w:val="hu"/>
        </w:rPr>
        <w:t>beadandóra</w:t>
      </w:r>
      <w:r w:rsidRPr="00671466">
        <w:rPr>
          <w:rFonts w:ascii="Times New Roman" w:hAnsi="Times New Roman" w:cs="Times New Roman"/>
          <w:sz w:val="24"/>
          <w:szCs w:val="24"/>
          <w:lang w:val="hu"/>
        </w:rPr>
        <w:t xml:space="preserve"> elkészít</w:t>
      </w:r>
      <w:r w:rsidR="005462EE">
        <w:rPr>
          <w:rFonts w:ascii="Times New Roman" w:hAnsi="Times New Roman" w:cs="Times New Roman"/>
          <w:sz w:val="24"/>
          <w:szCs w:val="24"/>
          <w:lang w:val="hu"/>
        </w:rPr>
        <w:t>ett</w:t>
      </w:r>
      <w:r w:rsidRPr="00671466">
        <w:rPr>
          <w:rFonts w:ascii="Times New Roman" w:hAnsi="Times New Roman" w:cs="Times New Roman"/>
          <w:sz w:val="24"/>
          <w:szCs w:val="24"/>
          <w:lang w:val="hu"/>
        </w:rPr>
        <w:t xml:space="preserve"> adatbázis </w:t>
      </w:r>
      <w:r w:rsidR="007F5905">
        <w:rPr>
          <w:rFonts w:ascii="Times New Roman" w:hAnsi="Times New Roman" w:cs="Times New Roman"/>
          <w:sz w:val="24"/>
          <w:szCs w:val="24"/>
          <w:lang w:val="hu"/>
        </w:rPr>
        <w:t>többfordulós versenyek</w:t>
      </w:r>
      <w:r w:rsidR="001863D1">
        <w:rPr>
          <w:rFonts w:ascii="Times New Roman" w:hAnsi="Times New Roman" w:cs="Times New Roman"/>
          <w:sz w:val="24"/>
          <w:szCs w:val="24"/>
          <w:lang w:val="hu"/>
        </w:rPr>
        <w:t xml:space="preserve"> különböző</w:t>
      </w:r>
      <w:r w:rsidR="007F5905">
        <w:rPr>
          <w:rFonts w:ascii="Times New Roman" w:hAnsi="Times New Roman" w:cs="Times New Roman"/>
          <w:sz w:val="24"/>
          <w:szCs w:val="24"/>
          <w:lang w:val="hu"/>
        </w:rPr>
        <w:t xml:space="preserve"> adatait</w:t>
      </w:r>
      <w:r w:rsidR="001863D1">
        <w:rPr>
          <w:rFonts w:ascii="Times New Roman" w:hAnsi="Times New Roman" w:cs="Times New Roman"/>
          <w:sz w:val="24"/>
          <w:szCs w:val="24"/>
          <w:lang w:val="hu"/>
        </w:rPr>
        <w:t xml:space="preserve"> tartalmazza</w:t>
      </w:r>
      <w:r w:rsidR="00747B2E">
        <w:rPr>
          <w:rFonts w:ascii="Times New Roman" w:hAnsi="Times New Roman" w:cs="Times New Roman"/>
          <w:sz w:val="24"/>
          <w:szCs w:val="24"/>
          <w:lang w:val="hu"/>
        </w:rPr>
        <w:t xml:space="preserve"> körülbelül </w:t>
      </w:r>
      <w:r w:rsidR="00603A0E">
        <w:rPr>
          <w:rFonts w:ascii="Times New Roman" w:hAnsi="Times New Roman" w:cs="Times New Roman"/>
          <w:sz w:val="24"/>
          <w:szCs w:val="24"/>
          <w:lang w:val="hu"/>
        </w:rPr>
        <w:t xml:space="preserve">hét hónapos intervallumban. </w:t>
      </w:r>
      <w:r w:rsidRPr="00671466">
        <w:rPr>
          <w:rFonts w:ascii="Times New Roman" w:hAnsi="Times New Roman" w:cs="Times New Roman"/>
          <w:sz w:val="24"/>
          <w:szCs w:val="24"/>
          <w:lang w:val="hu"/>
        </w:rPr>
        <w:t>Az adatbázis</w:t>
      </w:r>
      <w:r w:rsidR="00603A0E">
        <w:rPr>
          <w:rFonts w:ascii="Times New Roman" w:hAnsi="Times New Roman" w:cs="Times New Roman"/>
          <w:sz w:val="24"/>
          <w:szCs w:val="24"/>
          <w:lang w:val="hu"/>
        </w:rPr>
        <w:t>unk</w:t>
      </w:r>
      <w:r w:rsidRPr="00671466">
        <w:rPr>
          <w:rFonts w:ascii="Times New Roman" w:hAnsi="Times New Roman" w:cs="Times New Roman"/>
          <w:sz w:val="24"/>
          <w:szCs w:val="24"/>
          <w:lang w:val="hu"/>
        </w:rPr>
        <w:t xml:space="preserve"> célja, hogy rögzítse a </w:t>
      </w:r>
      <w:r w:rsidR="00603A0E">
        <w:rPr>
          <w:rFonts w:ascii="Times New Roman" w:hAnsi="Times New Roman" w:cs="Times New Roman"/>
          <w:sz w:val="24"/>
          <w:szCs w:val="24"/>
          <w:lang w:val="hu"/>
        </w:rPr>
        <w:t xml:space="preserve">versenyek </w:t>
      </w:r>
      <w:r w:rsidR="002C49DA">
        <w:rPr>
          <w:rFonts w:ascii="Times New Roman" w:hAnsi="Times New Roman" w:cs="Times New Roman"/>
          <w:sz w:val="24"/>
          <w:szCs w:val="24"/>
          <w:lang w:val="hu"/>
        </w:rPr>
        <w:t>résztvevőinek</w:t>
      </w:r>
      <w:r w:rsidR="0035198C">
        <w:rPr>
          <w:rFonts w:ascii="Times New Roman" w:hAnsi="Times New Roman" w:cs="Times New Roman"/>
          <w:sz w:val="24"/>
          <w:szCs w:val="24"/>
          <w:lang w:val="hu"/>
        </w:rPr>
        <w:t xml:space="preserve"> személyes</w:t>
      </w:r>
      <w:r w:rsidR="002C49DA">
        <w:rPr>
          <w:rFonts w:ascii="Times New Roman" w:hAnsi="Times New Roman" w:cs="Times New Roman"/>
          <w:sz w:val="24"/>
          <w:szCs w:val="24"/>
          <w:lang w:val="hu"/>
        </w:rPr>
        <w:t xml:space="preserve"> adatait, a verseny kategóriáját</w:t>
      </w:r>
      <w:r w:rsidR="00DC7395">
        <w:rPr>
          <w:rFonts w:ascii="Times New Roman" w:hAnsi="Times New Roman" w:cs="Times New Roman"/>
          <w:sz w:val="24"/>
          <w:szCs w:val="24"/>
          <w:lang w:val="hu"/>
        </w:rPr>
        <w:t>,</w:t>
      </w:r>
      <w:r w:rsidR="006D7EB0">
        <w:rPr>
          <w:rFonts w:ascii="Times New Roman" w:hAnsi="Times New Roman" w:cs="Times New Roman"/>
          <w:sz w:val="24"/>
          <w:szCs w:val="24"/>
          <w:lang w:val="hu"/>
        </w:rPr>
        <w:t xml:space="preserve"> a</w:t>
      </w:r>
      <w:r w:rsidR="007315D5">
        <w:rPr>
          <w:rFonts w:ascii="Times New Roman" w:hAnsi="Times New Roman" w:cs="Times New Roman"/>
          <w:sz w:val="24"/>
          <w:szCs w:val="24"/>
          <w:lang w:val="hu"/>
        </w:rPr>
        <w:t xml:space="preserve"> nevét és a</w:t>
      </w:r>
      <w:r w:rsidR="006D7EB0">
        <w:rPr>
          <w:rFonts w:ascii="Times New Roman" w:hAnsi="Times New Roman" w:cs="Times New Roman"/>
          <w:sz w:val="24"/>
          <w:szCs w:val="24"/>
          <w:lang w:val="hu"/>
        </w:rPr>
        <w:t xml:space="preserve"> helyszínt </w:t>
      </w:r>
      <w:r w:rsidR="007315D5">
        <w:rPr>
          <w:rFonts w:ascii="Times New Roman" w:hAnsi="Times New Roman" w:cs="Times New Roman"/>
          <w:sz w:val="24"/>
          <w:szCs w:val="24"/>
          <w:lang w:val="hu"/>
        </w:rPr>
        <w:t>ahol megrendezésre került,</w:t>
      </w:r>
      <w:r w:rsidR="00DC7395">
        <w:rPr>
          <w:rFonts w:ascii="Times New Roman" w:hAnsi="Times New Roman" w:cs="Times New Roman"/>
          <w:sz w:val="24"/>
          <w:szCs w:val="24"/>
          <w:lang w:val="hu"/>
        </w:rPr>
        <w:t xml:space="preserve"> a fordulókat és a versenyeredményeket is tárolja.</w:t>
      </w:r>
    </w:p>
    <w:p w14:paraId="76AA3DA7" w14:textId="6B6302E8" w:rsidR="008E3C76" w:rsidRDefault="00AB2E00" w:rsidP="008E3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>Az adatbázis elkészítés</w:t>
      </w:r>
      <w:r w:rsidR="00F56844">
        <w:rPr>
          <w:rFonts w:ascii="Times New Roman" w:hAnsi="Times New Roman" w:cs="Times New Roman"/>
          <w:sz w:val="24"/>
          <w:szCs w:val="24"/>
          <w:lang w:val="hu"/>
        </w:rPr>
        <w:t xml:space="preserve">e során az adatmodellezéshez az Oracle SQL </w:t>
      </w:r>
      <w:proofErr w:type="spellStart"/>
      <w:r w:rsidR="00EE4074">
        <w:rPr>
          <w:rFonts w:ascii="Times New Roman" w:hAnsi="Times New Roman" w:cs="Times New Roman"/>
          <w:sz w:val="24"/>
          <w:szCs w:val="24"/>
          <w:lang w:val="hu"/>
        </w:rPr>
        <w:t>Developer</w:t>
      </w:r>
      <w:proofErr w:type="spellEnd"/>
      <w:r w:rsidR="00EE4074">
        <w:rPr>
          <w:rFonts w:ascii="Times New Roman" w:hAnsi="Times New Roman" w:cs="Times New Roman"/>
          <w:sz w:val="24"/>
          <w:szCs w:val="24"/>
          <w:lang w:val="hu"/>
        </w:rPr>
        <w:t xml:space="preserve"> </w:t>
      </w:r>
      <w:r w:rsidR="00F56844">
        <w:rPr>
          <w:rFonts w:ascii="Times New Roman" w:hAnsi="Times New Roman" w:cs="Times New Roman"/>
          <w:sz w:val="24"/>
          <w:szCs w:val="24"/>
          <w:lang w:val="hu"/>
        </w:rPr>
        <w:t>Data</w:t>
      </w:r>
      <w:r w:rsidR="00EE4074">
        <w:rPr>
          <w:rFonts w:ascii="Times New Roman" w:hAnsi="Times New Roman" w:cs="Times New Roman"/>
          <w:sz w:val="24"/>
          <w:szCs w:val="24"/>
          <w:lang w:val="hu"/>
        </w:rPr>
        <w:t xml:space="preserve"> </w:t>
      </w:r>
      <w:proofErr w:type="spellStart"/>
      <w:r w:rsidR="00EE4074">
        <w:rPr>
          <w:rFonts w:ascii="Times New Roman" w:hAnsi="Times New Roman" w:cs="Times New Roman"/>
          <w:sz w:val="24"/>
          <w:szCs w:val="24"/>
          <w:lang w:val="hu"/>
        </w:rPr>
        <w:t>Modeler</w:t>
      </w:r>
      <w:proofErr w:type="spellEnd"/>
      <w:r w:rsidR="00EE4074">
        <w:rPr>
          <w:rFonts w:ascii="Times New Roman" w:hAnsi="Times New Roman" w:cs="Times New Roman"/>
          <w:sz w:val="24"/>
          <w:szCs w:val="24"/>
          <w:lang w:val="hu"/>
        </w:rPr>
        <w:t xml:space="preserve"> eszközét használtuk</w:t>
      </w:r>
      <w:r w:rsidR="008F1468">
        <w:rPr>
          <w:rFonts w:ascii="Times New Roman" w:hAnsi="Times New Roman" w:cs="Times New Roman"/>
          <w:sz w:val="24"/>
          <w:szCs w:val="24"/>
          <w:lang w:val="hu"/>
        </w:rPr>
        <w:t xml:space="preserve">. A táblák létrehozását, azok adatokkal való feltöltését </w:t>
      </w:r>
      <w:r w:rsidR="00EB6C71">
        <w:rPr>
          <w:rFonts w:ascii="Times New Roman" w:hAnsi="Times New Roman" w:cs="Times New Roman"/>
          <w:sz w:val="24"/>
          <w:szCs w:val="24"/>
          <w:lang w:val="hu"/>
        </w:rPr>
        <w:t>és a lekérdezéseket a</w:t>
      </w:r>
      <w:r w:rsidR="00D34C47">
        <w:rPr>
          <w:rFonts w:ascii="Times New Roman" w:hAnsi="Times New Roman" w:cs="Times New Roman"/>
          <w:sz w:val="24"/>
          <w:szCs w:val="24"/>
          <w:lang w:val="hu"/>
        </w:rPr>
        <w:t>z SQL Online I</w:t>
      </w:r>
      <w:r w:rsidR="00162B28">
        <w:rPr>
          <w:rFonts w:ascii="Times New Roman" w:hAnsi="Times New Roman" w:cs="Times New Roman"/>
          <w:sz w:val="24"/>
          <w:szCs w:val="24"/>
          <w:lang w:val="hu"/>
        </w:rPr>
        <w:t xml:space="preserve">DE </w:t>
      </w:r>
      <w:r w:rsidR="00D9121B">
        <w:rPr>
          <w:rFonts w:ascii="Times New Roman" w:hAnsi="Times New Roman" w:cs="Times New Roman"/>
          <w:sz w:val="24"/>
          <w:szCs w:val="24"/>
          <w:lang w:val="hu"/>
        </w:rPr>
        <w:t>online eszköz segítségével végeztük.</w:t>
      </w:r>
    </w:p>
    <w:p w14:paraId="6379636C" w14:textId="6EBB9E4D" w:rsidR="005D3CAF" w:rsidRDefault="00E9091E" w:rsidP="008E3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Már a kezdetektől fogva 5 táblába kezdtük el </w:t>
      </w:r>
      <w:r w:rsidR="005135BD">
        <w:rPr>
          <w:rFonts w:ascii="Times New Roman" w:hAnsi="Times New Roman" w:cs="Times New Roman"/>
          <w:sz w:val="24"/>
          <w:szCs w:val="24"/>
          <w:lang w:val="hu"/>
        </w:rPr>
        <w:t>megtervezni</w:t>
      </w:r>
      <w:r>
        <w:rPr>
          <w:rFonts w:ascii="Times New Roman" w:hAnsi="Times New Roman" w:cs="Times New Roman"/>
          <w:sz w:val="24"/>
          <w:szCs w:val="24"/>
          <w:lang w:val="hu"/>
        </w:rPr>
        <w:t xml:space="preserve"> az adatokat, hogy azok biztosan a 3. normálformában legyenek </w:t>
      </w:r>
      <w:r w:rsidR="00CE076C">
        <w:rPr>
          <w:rFonts w:ascii="Times New Roman" w:hAnsi="Times New Roman" w:cs="Times New Roman"/>
          <w:sz w:val="24"/>
          <w:szCs w:val="24"/>
          <w:lang w:val="hu"/>
        </w:rPr>
        <w:t>és ne kelljen azokat még többre szétbontani a végén.</w:t>
      </w:r>
    </w:p>
    <w:p w14:paraId="0CAFFB85" w14:textId="62C53B07" w:rsidR="008D5924" w:rsidRPr="00671466" w:rsidRDefault="008D5924" w:rsidP="008E3C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"/>
        </w:rPr>
      </w:pPr>
      <w:r>
        <w:rPr>
          <w:rFonts w:ascii="Times New Roman" w:hAnsi="Times New Roman" w:cs="Times New Roman"/>
          <w:sz w:val="24"/>
          <w:szCs w:val="24"/>
          <w:lang w:val="hu"/>
        </w:rPr>
        <w:t xml:space="preserve">A megoldás legvégén pedig csináltunk egy pár </w:t>
      </w:r>
      <w:r w:rsidR="00FD44CE">
        <w:rPr>
          <w:rFonts w:ascii="Times New Roman" w:hAnsi="Times New Roman" w:cs="Times New Roman"/>
          <w:sz w:val="24"/>
          <w:szCs w:val="24"/>
          <w:lang w:val="hu"/>
        </w:rPr>
        <w:t>diagrammot az alap adatokból és egyet egy plusz lekérdezésből is szemléltetésképpen. A</w:t>
      </w:r>
      <w:r w:rsidR="00E22833">
        <w:rPr>
          <w:rFonts w:ascii="Times New Roman" w:hAnsi="Times New Roman" w:cs="Times New Roman"/>
          <w:sz w:val="24"/>
          <w:szCs w:val="24"/>
          <w:lang w:val="hu"/>
        </w:rPr>
        <w:t>z előbbiek</w:t>
      </w:r>
      <w:r w:rsidR="002A0127">
        <w:rPr>
          <w:rFonts w:ascii="Times New Roman" w:hAnsi="Times New Roman" w:cs="Times New Roman"/>
          <w:sz w:val="24"/>
          <w:szCs w:val="24"/>
          <w:lang w:val="hu"/>
        </w:rPr>
        <w:t>hez az adatokat Excelbe</w:t>
      </w:r>
      <w:r w:rsidR="00BF6631">
        <w:rPr>
          <w:rFonts w:ascii="Times New Roman" w:hAnsi="Times New Roman" w:cs="Times New Roman"/>
          <w:sz w:val="24"/>
          <w:szCs w:val="24"/>
          <w:lang w:val="hu"/>
        </w:rPr>
        <w:t xml:space="preserve">n szétdobtuk több oszlopba és </w:t>
      </w:r>
      <w:r w:rsidR="0055797D">
        <w:rPr>
          <w:rFonts w:ascii="Times New Roman" w:hAnsi="Times New Roman" w:cs="Times New Roman"/>
          <w:sz w:val="24"/>
          <w:szCs w:val="24"/>
          <w:lang w:val="hu"/>
        </w:rPr>
        <w:t xml:space="preserve">kiválasztottuk az adatokat amikből a leglátványosabb diagrammokat lehet készíteni, az utóbbihoz pedig az SQL Online IDE segítségével készítettünk </w:t>
      </w:r>
      <w:r w:rsidR="006667C6">
        <w:rPr>
          <w:rFonts w:ascii="Times New Roman" w:hAnsi="Times New Roman" w:cs="Times New Roman"/>
          <w:sz w:val="24"/>
          <w:szCs w:val="24"/>
          <w:lang w:val="hu"/>
        </w:rPr>
        <w:t>ábrát.</w:t>
      </w:r>
    </w:p>
    <w:p w14:paraId="63FF298F" w14:textId="5345AB90" w:rsidR="00172A7D" w:rsidRDefault="00172A7D" w:rsidP="00172A7D">
      <w:pPr>
        <w:pStyle w:val="Heading1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166687599"/>
      <w:r w:rsidRPr="00172A7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Logikai és fizikai modell</w:t>
      </w:r>
      <w:bookmarkEnd w:id="2"/>
    </w:p>
    <w:p w14:paraId="359E09C6" w14:textId="77777777" w:rsidR="00172A7D" w:rsidRDefault="00172A7D" w:rsidP="002F004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</w:p>
    <w:p w14:paraId="349572DE" w14:textId="3103089D" w:rsidR="00CE076C" w:rsidRDefault="00CE076C" w:rsidP="00DB3EA0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w:drawing>
          <wp:anchor distT="0" distB="0" distL="114300" distR="114300" simplePos="0" relativeHeight="251658245" behindDoc="0" locked="0" layoutInCell="1" allowOverlap="1" wp14:anchorId="3AFB773B" wp14:editId="5C6E2BBA">
            <wp:simplePos x="0" y="0"/>
            <wp:positionH relativeFrom="margin">
              <wp:align>center</wp:align>
            </wp:positionH>
            <wp:positionV relativeFrom="paragraph">
              <wp:posOffset>550740</wp:posOffset>
            </wp:positionV>
            <wp:extent cx="4740812" cy="2801101"/>
            <wp:effectExtent l="0" t="0" r="3175" b="0"/>
            <wp:wrapTopAndBottom/>
            <wp:docPr id="165367401" name="Kép 1" descr="A képen szöveg, képernyőkép, diagram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401" name="Kép 1" descr="A képen szöveg, képernyőkép, diagram, Téglalap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812" cy="280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C63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Miután megterveztük az adatbázist, létrehoztuk a logikai</w:t>
      </w:r>
      <w:r w:rsidR="00D75BE3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,</w:t>
      </w:r>
      <w:r w:rsidR="005B240D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 abból a relációs</w:t>
      </w:r>
      <w:r w:rsidR="00D75BE3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 majd abból a fizikai modelljét is.</w:t>
      </w:r>
    </w:p>
    <w:p w14:paraId="21A03563" w14:textId="77777777" w:rsidR="00A95F70" w:rsidRDefault="00A95F70" w:rsidP="0093039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</w:pPr>
    </w:p>
    <w:p w14:paraId="462DC264" w14:textId="7B29B23A" w:rsidR="00A95F70" w:rsidRDefault="002B605A" w:rsidP="0093039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A logikai modell segítségünkre volt a</w:t>
      </w:r>
      <w:r w:rsidR="00A95F70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 táblák adatokkal való feltöltésénél és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 </w:t>
      </w:r>
      <w:r w:rsidR="00A95F70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lekérdezések elkészítésénél is.</w:t>
      </w:r>
    </w:p>
    <w:p w14:paraId="70E48686" w14:textId="2621783D" w:rsidR="00A95F70" w:rsidRDefault="00775AEF" w:rsidP="0093039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A relációs modell szemlélteti az adatok </w:t>
      </w:r>
      <w:r w:rsidR="007D507E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típusát, a</w:t>
      </w:r>
      <w:r w:rsidR="00E263EC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z elsődleges és az idegen kulcsokat és a kapcsolatokat.</w:t>
      </w:r>
    </w:p>
    <w:p w14:paraId="61E58375" w14:textId="52F32613" w:rsidR="00E263EC" w:rsidRPr="00B40C63" w:rsidRDefault="00E263EC" w:rsidP="0093039A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A fizikai modell segít</w:t>
      </w:r>
      <w:r w:rsidR="00F073FC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ségével „hívtuk életre” a tábláinkat, ez tartalmazza táblák kódjait, </w:t>
      </w:r>
      <w:r w:rsidR="00311211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az attribútumokat és azok tulajdonságait, </w:t>
      </w:r>
      <w:r w:rsidR="001156B1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>az elsődleges és idegen kulcsokat, illetve a kényszereket is.</w:t>
      </w:r>
    </w:p>
    <w:p w14:paraId="6625F443" w14:textId="1BF0622B" w:rsidR="002F004A" w:rsidRDefault="00EC5587" w:rsidP="005B240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  <w:r w:rsidRPr="00EC558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</w:rPr>
        <w:drawing>
          <wp:inline distT="0" distB="0" distL="0" distR="0" wp14:anchorId="5CC1D115" wp14:editId="00AEDC67">
            <wp:extent cx="5831059" cy="3538948"/>
            <wp:effectExtent l="0" t="0" r="0" b="4445"/>
            <wp:docPr id="96228264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264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988" cy="35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47F1" w14:textId="71E392CF" w:rsidR="00D75BE3" w:rsidRPr="008A4051" w:rsidRDefault="006F0678" w:rsidP="002F00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3975AAB" wp14:editId="15A0ACC1">
                <wp:simplePos x="0" y="0"/>
                <wp:positionH relativeFrom="margin">
                  <wp:align>right</wp:align>
                </wp:positionH>
                <wp:positionV relativeFrom="paragraph">
                  <wp:posOffset>3783932</wp:posOffset>
                </wp:positionV>
                <wp:extent cx="2074984" cy="330591"/>
                <wp:effectExtent l="0" t="0" r="1905" b="0"/>
                <wp:wrapNone/>
                <wp:docPr id="99863389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984" cy="330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00DC3" w14:textId="738AF669" w:rsidR="005C7A15" w:rsidRPr="005C7A15" w:rsidRDefault="005C7A15" w:rsidP="005C7A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kategória</w:t>
                            </w: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tábla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75AAB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112.2pt;margin-top:297.95pt;width:163.4pt;height:26.0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" fillcolor="white [3201]" stroked="f" strokeweight="1pt">
                <v:textbox>
                  <w:txbxContent>
                    <w:p w14:paraId="45A00DC3" w14:textId="738AF669" w:rsidR="005C7A15" w:rsidRPr="005C7A15" w:rsidRDefault="005C7A15" w:rsidP="005C7A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kategória</w:t>
                      </w: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tábla 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8F7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B6D2C" wp14:editId="432B6C3C">
                <wp:simplePos x="0" y="0"/>
                <wp:positionH relativeFrom="margin">
                  <wp:align>right</wp:align>
                </wp:positionH>
                <wp:positionV relativeFrom="paragraph">
                  <wp:posOffset>1701995</wp:posOffset>
                </wp:positionV>
                <wp:extent cx="2074984" cy="330591"/>
                <wp:effectExtent l="0" t="0" r="1905" b="0"/>
                <wp:wrapNone/>
                <wp:docPr id="11183154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984" cy="330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25116" w14:textId="721C53FF" w:rsidR="00B538F7" w:rsidRPr="005C7A15" w:rsidRDefault="005773D3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Az eredmény tábla </w:t>
                            </w:r>
                            <w:r w:rsidR="005C7A15"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6D2C" id="_x0000_s1027" type="#_x0000_t202" style="position:absolute;margin-left:112.2pt;margin-top:134pt;width:163.4pt;height:26.0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" fillcolor="white [3201]" stroked="f" strokeweight="1pt">
                <v:textbox>
                  <w:txbxContent>
                    <w:p w14:paraId="6D425116" w14:textId="721C53FF" w:rsidR="00B538F7" w:rsidRPr="005C7A15" w:rsidRDefault="005773D3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Az eredmény tábla </w:t>
                      </w:r>
                      <w:r w:rsidR="005C7A15"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w:drawing>
          <wp:inline distT="0" distB="0" distL="0" distR="0" wp14:anchorId="060568D8" wp14:editId="1AD5FE25">
            <wp:extent cx="3415185" cy="3375079"/>
            <wp:effectExtent l="19050" t="19050" r="13970" b="15875"/>
            <wp:docPr id="140571687" name="Kép 2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1687" name="Kép 2" descr="A képen szöveg, képernyőkép, Betűtípus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873" cy="3377736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w:drawing>
          <wp:inline distT="0" distB="0" distL="0" distR="0" wp14:anchorId="4CE0B6C8" wp14:editId="249845F0">
            <wp:extent cx="3416400" cy="810005"/>
            <wp:effectExtent l="19050" t="19050" r="12700" b="28575"/>
            <wp:docPr id="1290064315" name="Kép 8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4315" name="Kép 8" descr="A képen szöveg, Betűtípus, képernyőkép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00" cy="81000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5FE9CFA" w14:textId="07C028A2" w:rsidR="00D75BE3" w:rsidRDefault="005C7A15" w:rsidP="002F00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C17C74F" wp14:editId="60974E34">
                <wp:simplePos x="0" y="0"/>
                <wp:positionH relativeFrom="margin">
                  <wp:align>right</wp:align>
                </wp:positionH>
                <wp:positionV relativeFrom="paragraph">
                  <wp:posOffset>943512</wp:posOffset>
                </wp:positionV>
                <wp:extent cx="2074984" cy="330591"/>
                <wp:effectExtent l="0" t="0" r="1905" b="0"/>
                <wp:wrapNone/>
                <wp:docPr id="115943596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984" cy="330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0647E" w14:textId="22079443" w:rsidR="005C7A15" w:rsidRPr="005C7A15" w:rsidRDefault="005C7A15" w:rsidP="005C7A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forduló</w:t>
                            </w: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tábla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7C74F" id="_x0000_s1028" type="#_x0000_t202" style="position:absolute;margin-left:112.2pt;margin-top:74.3pt;width:163.4pt;height:26.05pt;z-index:251658241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" fillcolor="white [3201]" stroked="f" strokeweight="1pt">
                <v:textbox>
                  <w:txbxContent>
                    <w:p w14:paraId="51C0647E" w14:textId="22079443" w:rsidR="005C7A15" w:rsidRPr="005C7A15" w:rsidRDefault="005C7A15" w:rsidP="005C7A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forduló</w:t>
                      </w: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tábla 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B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w:drawing>
          <wp:inline distT="0" distB="0" distL="0" distR="0" wp14:anchorId="192DB58B" wp14:editId="095FF209">
            <wp:extent cx="3528000" cy="2282295"/>
            <wp:effectExtent l="19050" t="19050" r="15875" b="22860"/>
            <wp:docPr id="136962140" name="Kép 7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2140" name="Kép 7" descr="A képen szöveg, képernyőkép, Betűtípus, szám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2282295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DF6B058" w14:textId="751994FA" w:rsidR="00D75BE3" w:rsidRDefault="005C7A15" w:rsidP="002F00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A636A32" wp14:editId="1EBCC7D6">
                <wp:simplePos x="0" y="0"/>
                <wp:positionH relativeFrom="margin">
                  <wp:align>right</wp:align>
                </wp:positionH>
                <wp:positionV relativeFrom="paragraph">
                  <wp:posOffset>597242</wp:posOffset>
                </wp:positionV>
                <wp:extent cx="2074984" cy="330591"/>
                <wp:effectExtent l="0" t="0" r="1905" b="0"/>
                <wp:wrapNone/>
                <wp:docPr id="152670191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984" cy="330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C2151" w14:textId="129A6D99" w:rsidR="005C7A15" w:rsidRPr="005C7A15" w:rsidRDefault="005C7A15" w:rsidP="005C7A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verseny</w:t>
                            </w: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tábla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6A32" id="_x0000_s1029" type="#_x0000_t202" style="position:absolute;margin-left:112.2pt;margin-top:47.05pt;width:163.4pt;height:26.05pt;z-index:25165824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" fillcolor="white [3201]" stroked="f" strokeweight="1pt">
                <v:textbox>
                  <w:txbxContent>
                    <w:p w14:paraId="351C2151" w14:textId="129A6D99" w:rsidR="005C7A15" w:rsidRPr="005C7A15" w:rsidRDefault="005C7A15" w:rsidP="005C7A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verseny</w:t>
                      </w: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tábla 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B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w:drawing>
          <wp:inline distT="0" distB="0" distL="0" distR="0" wp14:anchorId="76F751CC" wp14:editId="258C32BE">
            <wp:extent cx="3528000" cy="1504070"/>
            <wp:effectExtent l="19050" t="19050" r="15875" b="20320"/>
            <wp:docPr id="1091630073" name="Kép 9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30073" name="Kép 9" descr="A képen szöveg, képernyőkép, Betűtípus, szám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1504070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655BEE1" w14:textId="69CBEDC9" w:rsidR="00D75BE3" w:rsidRPr="002F004A" w:rsidRDefault="005C7A15" w:rsidP="002F004A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A32BC5" wp14:editId="4F6E3932">
                <wp:simplePos x="0" y="0"/>
                <wp:positionH relativeFrom="margin">
                  <wp:align>right</wp:align>
                </wp:positionH>
                <wp:positionV relativeFrom="paragraph">
                  <wp:posOffset>331715</wp:posOffset>
                </wp:positionV>
                <wp:extent cx="2074984" cy="330591"/>
                <wp:effectExtent l="0" t="0" r="1905" b="0"/>
                <wp:wrapNone/>
                <wp:docPr id="111060623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984" cy="3305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3C3B" w14:textId="1D802B8E" w:rsidR="005C7A15" w:rsidRPr="005C7A15" w:rsidRDefault="005C7A15" w:rsidP="005C7A15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versenyző</w:t>
                            </w:r>
                            <w:r w:rsidRPr="005C7A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tábla kódja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32BC5" id="_x0000_s1030" type="#_x0000_t202" style="position:absolute;margin-left:112.2pt;margin-top:26.1pt;width:163.4pt;height:26.05pt;z-index:2516582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" fillcolor="white [3201]" stroked="f" strokeweight="1pt">
                <v:textbox>
                  <w:txbxContent>
                    <w:p w14:paraId="496B3C3B" w14:textId="1D802B8E" w:rsidR="005C7A15" w:rsidRPr="005C7A15" w:rsidRDefault="005C7A15" w:rsidP="005C7A15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versenyző</w:t>
                      </w:r>
                      <w:r w:rsidRPr="005C7A1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tábla kódja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5BE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hu"/>
          <w14:ligatures w14:val="none"/>
        </w:rPr>
        <w:drawing>
          <wp:inline distT="0" distB="0" distL="0" distR="0" wp14:anchorId="32313F32" wp14:editId="15F713EA">
            <wp:extent cx="3528000" cy="1077241"/>
            <wp:effectExtent l="19050" t="19050" r="15875" b="27940"/>
            <wp:docPr id="261069536" name="Kép 10" descr="A képen szöveg, Betűtípus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69536" name="Kép 10" descr="A képen szöveg, Betűtípus, képernyőkép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00" cy="1077241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2599BBF" w14:textId="64A6B072" w:rsidR="002F004A" w:rsidRDefault="002F004A" w:rsidP="002F004A">
      <w:pPr>
        <w:pStyle w:val="Heading1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16668760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Az adatbázis feltöltése adatokkal</w:t>
      </w:r>
      <w:bookmarkEnd w:id="3"/>
    </w:p>
    <w:p w14:paraId="58BD6E65" w14:textId="77777777" w:rsidR="002F004A" w:rsidRDefault="002F004A" w:rsidP="00DB7F7F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hu"/>
        </w:rPr>
      </w:pPr>
    </w:p>
    <w:p w14:paraId="0AF1E764" w14:textId="12C852DC" w:rsidR="00DB7F7F" w:rsidRPr="00191375" w:rsidRDefault="2061262F" w:rsidP="00DB7F7F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</w:pPr>
      <w:r w:rsidRPr="2061262F">
        <w:rPr>
          <w:rFonts w:ascii="Times New Roman" w:hAnsi="Times New Roman" w:cs="Times New Roman"/>
          <w:color w:val="000000" w:themeColor="text1"/>
          <w:sz w:val="24"/>
          <w:szCs w:val="24"/>
          <w:lang w:val="hu"/>
        </w:rPr>
        <w:t xml:space="preserve">Az előző pontban ismertetett fizikai modell segítségével létrehoztuk az adatbázist és feltöltöttük adatokkal. </w:t>
      </w:r>
    </w:p>
    <w:p w14:paraId="45E9B24E" w14:textId="152DF254" w:rsidR="7D108E0F" w:rsidRDefault="7D108E0F" w:rsidP="7D108E0F">
      <w:pPr>
        <w:pStyle w:val="Heading2"/>
        <w:spacing w:line="360" w:lineRule="auto"/>
        <w:jc w:val="both"/>
      </w:pPr>
      <w:bookmarkStart w:id="4" w:name="_Toc166687601"/>
      <w:r w:rsidRPr="7D108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 A versenyző tábla adatai</w:t>
      </w:r>
      <w:bookmarkEnd w:id="4"/>
    </w:p>
    <w:p w14:paraId="19A2D2DD" w14:textId="1A0854C7" w:rsidR="7D108E0F" w:rsidRDefault="7D108E0F" w:rsidP="7D108E0F">
      <w:pPr>
        <w:spacing w:line="360" w:lineRule="auto"/>
        <w:jc w:val="both"/>
      </w:pPr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 xml:space="preserve"> A versenyeken résztvevő 53 tanuló adatait hat oszlopban tároljuk. Minden versenyző rendelkezik egy egyedi azonosítóval (</w:t>
      </w:r>
      <w:proofErr w:type="spellStart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versenyzoid</w:t>
      </w:r>
      <w:proofErr w:type="spellEnd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). Személyes adatok közül a résztvevő teljes neve (</w:t>
      </w:r>
      <w:proofErr w:type="spellStart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nev</w:t>
      </w:r>
      <w:proofErr w:type="spellEnd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), születési dátuma (</w:t>
      </w:r>
      <w:proofErr w:type="spellStart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szul_dat</w:t>
      </w:r>
      <w:proofErr w:type="spellEnd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), neme – N/F- (nem), email címe (email) valamint telefonszáma (telefon) kapott helyet a táblán.</w:t>
      </w:r>
    </w:p>
    <w:p w14:paraId="52E8DDE3" w14:textId="5F59355D" w:rsidR="7D108E0F" w:rsidRDefault="7D108E0F" w:rsidP="7D108E0F">
      <w:pPr>
        <w:pStyle w:val="Heading2"/>
        <w:spacing w:line="360" w:lineRule="auto"/>
      </w:pPr>
      <w:bookmarkStart w:id="5" w:name="_Toc166687602"/>
      <w:r w:rsidRPr="7D108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3.2 A kategória tábla adatai</w:t>
      </w:r>
      <w:bookmarkEnd w:id="5"/>
    </w:p>
    <w:p w14:paraId="659FD3F8" w14:textId="1B253D36" w:rsidR="7D108E0F" w:rsidRDefault="7D108E0F" w:rsidP="7D108E0F">
      <w:pPr>
        <w:spacing w:line="360" w:lineRule="auto"/>
        <w:jc w:val="both"/>
      </w:pPr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A versenyzők 7 kategóriában mérhetik össze a tudásukat az ellenfeleikkel. A kategóriák különböző azonosítóval rendelkeznek (</w:t>
      </w:r>
      <w:proofErr w:type="spellStart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Kat_ID</w:t>
      </w:r>
      <w:proofErr w:type="spellEnd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). A második oszlopban a kategória megnevezése található (</w:t>
      </w:r>
      <w:proofErr w:type="spellStart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Kat_nev</w:t>
      </w:r>
      <w:proofErr w:type="spellEnd"/>
      <w:r w:rsidRPr="7D108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hu"/>
        </w:rPr>
        <w:t>), amelyből megtudhatjuk, hogy milyen tantárgyból lesz a tudáspróba. A leírás oszlopból kiderül az is, hogy milyen korcsoportú diákok vehetnek részt az adott versenyen.</w:t>
      </w:r>
    </w:p>
    <w:p w14:paraId="4F8EA9A1" w14:textId="0DF254EC" w:rsidR="7D108E0F" w:rsidRDefault="7D108E0F" w:rsidP="7D108E0F">
      <w:pPr>
        <w:pStyle w:val="Heading2"/>
        <w:spacing w:line="360" w:lineRule="auto"/>
        <w:jc w:val="both"/>
      </w:pPr>
      <w:bookmarkStart w:id="6" w:name="_Toc166687603"/>
      <w:r w:rsidRPr="7D108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3.3 A verseny tábla adatai</w:t>
      </w:r>
      <w:bookmarkEnd w:id="6"/>
    </w:p>
    <w:p w14:paraId="389252D7" w14:textId="2FDE62FE" w:rsidR="7D108E0F" w:rsidRDefault="7D108E0F" w:rsidP="7D108E0F">
      <w:pPr>
        <w:spacing w:line="360" w:lineRule="auto"/>
        <w:jc w:val="both"/>
      </w:pPr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A tanulók 15 tanulmányi versenyen tudnak részt venni. A tábla a verseny azonosítója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Verseny_ID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), a teljes neve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Verseny_nev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), a helyszíne (Helyszín), valamint – a már korábban említett kategória táblával kapcsolatot teremtő – kategória azonosítója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Kat_ID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 szerepel.</w:t>
      </w:r>
    </w:p>
    <w:p w14:paraId="5D9F22EB" w14:textId="7B90FD83" w:rsidR="7D108E0F" w:rsidRDefault="7D108E0F" w:rsidP="7D108E0F">
      <w:pPr>
        <w:pStyle w:val="Heading2"/>
        <w:spacing w:line="360" w:lineRule="auto"/>
        <w:jc w:val="both"/>
      </w:pPr>
      <w:bookmarkStart w:id="7" w:name="_Toc166687604"/>
      <w:r w:rsidRPr="7D108E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3.4 A forduló tábla adatai</w:t>
      </w:r>
      <w:bookmarkEnd w:id="7"/>
    </w:p>
    <w:p w14:paraId="3415DC84" w14:textId="1E763D45" w:rsidR="7D108E0F" w:rsidRDefault="7D108E0F" w:rsidP="7D108E0F">
      <w:pPr>
        <w:spacing w:line="360" w:lineRule="auto"/>
        <w:jc w:val="both"/>
      </w:pPr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Az imént említett tanulmányi versenyek 2-3 fordulóból állhatnak. A forduló tábla első két oszlopa a forduló azonosítóját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Fordulo_ID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), illetve a verseny azonosítóját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Verseny_ID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 tartalmazza. Továbbá helyet kapott a táblán a forduló kezdetének dátuma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kezd_dat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 és a befejezés dátuma (</w:t>
      </w:r>
      <w:proofErr w:type="spellStart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bef_dat</w:t>
      </w:r>
      <w:proofErr w:type="spellEnd"/>
      <w:r w:rsidRPr="7D108E0F">
        <w:rPr>
          <w:rFonts w:ascii="Times New Roman" w:eastAsia="Times New Roman" w:hAnsi="Times New Roman" w:cs="Times New Roman"/>
          <w:sz w:val="24"/>
          <w:szCs w:val="24"/>
          <w:lang w:val="hu"/>
        </w:rPr>
        <w:t>). A fordulók legalább 1 és legfeljebb 7 naposak lehetnek.</w:t>
      </w:r>
    </w:p>
    <w:p w14:paraId="74B1705C" w14:textId="16D8540E" w:rsidR="7D108E0F" w:rsidRPr="008F73CC" w:rsidRDefault="7D108E0F" w:rsidP="008F73CC">
      <w:pPr>
        <w:pStyle w:val="Heading2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166687605"/>
      <w:r w:rsidRPr="008F73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3.5 Az eredmény tábla adatai</w:t>
      </w:r>
      <w:bookmarkEnd w:id="8"/>
      <w:r w:rsidRPr="008F73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AD4ED2D" w14:textId="60C4C99C" w:rsidR="7D108E0F" w:rsidRDefault="246F829A" w:rsidP="246F829A">
      <w:pPr>
        <w:spacing w:after="0" w:line="360" w:lineRule="auto"/>
        <w:jc w:val="both"/>
      </w:pPr>
      <w:r w:rsidRPr="246F829A">
        <w:rPr>
          <w:rFonts w:ascii="Times New Roman" w:eastAsia="Times New Roman" w:hAnsi="Times New Roman" w:cs="Times New Roman"/>
          <w:sz w:val="24"/>
          <w:szCs w:val="24"/>
          <w:lang w:val="hu"/>
        </w:rPr>
        <w:t>A táblában szerepel az adott versenyző (</w:t>
      </w:r>
      <w:proofErr w:type="spellStart"/>
      <w:r w:rsidRPr="246F829A">
        <w:rPr>
          <w:rFonts w:ascii="Times New Roman" w:eastAsia="Times New Roman" w:hAnsi="Times New Roman" w:cs="Times New Roman"/>
          <w:sz w:val="24"/>
          <w:szCs w:val="24"/>
          <w:lang w:val="hu"/>
        </w:rPr>
        <w:t>Versenyzo_ID</w:t>
      </w:r>
      <w:proofErr w:type="spellEnd"/>
      <w:r w:rsidRPr="246F829A">
        <w:rPr>
          <w:rFonts w:ascii="Times New Roman" w:eastAsia="Times New Roman" w:hAnsi="Times New Roman" w:cs="Times New Roman"/>
          <w:sz w:val="24"/>
          <w:szCs w:val="24"/>
          <w:lang w:val="hu"/>
        </w:rPr>
        <w:t>), az adott fordulóban (</w:t>
      </w:r>
      <w:proofErr w:type="spellStart"/>
      <w:r w:rsidRPr="246F829A">
        <w:rPr>
          <w:rFonts w:ascii="Times New Roman" w:eastAsia="Times New Roman" w:hAnsi="Times New Roman" w:cs="Times New Roman"/>
          <w:sz w:val="24"/>
          <w:szCs w:val="24"/>
          <w:lang w:val="hu"/>
        </w:rPr>
        <w:t>Forduló_ID</w:t>
      </w:r>
      <w:proofErr w:type="spellEnd"/>
      <w:r w:rsidRPr="246F829A">
        <w:rPr>
          <w:rFonts w:ascii="Times New Roman" w:eastAsia="Times New Roman" w:hAnsi="Times New Roman" w:cs="Times New Roman"/>
          <w:sz w:val="24"/>
          <w:szCs w:val="24"/>
          <w:lang w:val="hu"/>
        </w:rPr>
        <w:t>) elért eredménye. A részt vevők által elért pontszámok (Pontszam) alapján jelenik meg az utolsó oszlopban a versenyző helyezése (Helyezes) a fordulóban. Egy versenyen rendezett fordulók és indulók számától függően 3-5 tanuló juthat tovább a következő fordulóba.</w:t>
      </w:r>
    </w:p>
    <w:p w14:paraId="0D6986FD" w14:textId="1CB877E8" w:rsidR="007B6FE5" w:rsidRDefault="004D3D69" w:rsidP="007B6FE5">
      <w:pPr>
        <w:pStyle w:val="Heading1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166687606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Lekérdezések</w:t>
      </w:r>
      <w:bookmarkEnd w:id="9"/>
    </w:p>
    <w:p w14:paraId="0FFB8909" w14:textId="77777777" w:rsidR="00694602" w:rsidRPr="00694602" w:rsidRDefault="00694602" w:rsidP="00694602">
      <w:pPr>
        <w:rPr>
          <w:lang w:val="hu"/>
        </w:rPr>
      </w:pPr>
    </w:p>
    <w:p w14:paraId="69A905BB" w14:textId="16B1D6E9" w:rsidR="007B6FE5" w:rsidRPr="00694602" w:rsidRDefault="007B6FE5" w:rsidP="004C6C9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602">
        <w:rPr>
          <w:rFonts w:ascii="Times New Roman" w:hAnsi="Times New Roman" w:cs="Times New Roman"/>
          <w:b/>
          <w:bCs/>
          <w:sz w:val="24"/>
          <w:szCs w:val="24"/>
        </w:rPr>
        <w:t>Lekérdezés</w:t>
      </w:r>
    </w:p>
    <w:p w14:paraId="543FD99F" w14:textId="27F34469" w:rsidR="007B6FE5" w:rsidRPr="004C6C98" w:rsidRDefault="004C6C98" w:rsidP="004C6C9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C6C98">
        <w:rPr>
          <w:rFonts w:ascii="Times New Roman" w:hAnsi="Times New Roman" w:cs="Times New Roman"/>
          <w:noProof/>
          <w:sz w:val="24"/>
          <w:szCs w:val="24"/>
          <w:lang w:val="hu"/>
        </w:rPr>
        <w:drawing>
          <wp:anchor distT="0" distB="0" distL="114300" distR="114300" simplePos="0" relativeHeight="251658246" behindDoc="1" locked="0" layoutInCell="1" allowOverlap="1" wp14:anchorId="698FDF0C" wp14:editId="287B7E06">
            <wp:simplePos x="0" y="0"/>
            <wp:positionH relativeFrom="margin">
              <wp:posOffset>154983</wp:posOffset>
            </wp:positionH>
            <wp:positionV relativeFrom="paragraph">
              <wp:posOffset>527901</wp:posOffset>
            </wp:positionV>
            <wp:extent cx="1743318" cy="1638529"/>
            <wp:effectExtent l="0" t="0" r="0" b="0"/>
            <wp:wrapTopAndBottom/>
            <wp:docPr id="1665741482" name="Kép 1" descr="A képen szöveg, Betűtípus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1482" name="Kép 1" descr="A képen szöveg, Betűtípus, képernyőkép, tervezé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1D74" w:rsidRPr="004C6C98">
        <w:rPr>
          <w:rFonts w:ascii="Times New Roman" w:hAnsi="Times New Roman" w:cs="Times New Roman"/>
          <w:sz w:val="24"/>
          <w:szCs w:val="24"/>
        </w:rPr>
        <w:t>Ez a lekérdezés megadja, hogy kik azok, akik első és második helyezést értek el.</w:t>
      </w:r>
    </w:p>
    <w:p w14:paraId="7464FC28" w14:textId="1B83BCEB" w:rsidR="002D6611" w:rsidRDefault="002D6611" w:rsidP="007B6FE5">
      <w:pPr>
        <w:ind w:left="360"/>
      </w:pPr>
    </w:p>
    <w:p w14:paraId="367852DF" w14:textId="77777777" w:rsidR="002D6611" w:rsidRDefault="002D6611" w:rsidP="007B6FE5">
      <w:pPr>
        <w:ind w:left="360"/>
      </w:pPr>
    </w:p>
    <w:p w14:paraId="1FAC37A8" w14:textId="77777777" w:rsidR="002D6611" w:rsidRDefault="002D6611" w:rsidP="007B6FE5">
      <w:pPr>
        <w:ind w:left="360"/>
      </w:pPr>
    </w:p>
    <w:p w14:paraId="30BB09F3" w14:textId="72C0F73E" w:rsidR="00E76307" w:rsidRPr="004C6C98" w:rsidRDefault="004C6C98" w:rsidP="004C6C98">
      <w:r w:rsidRPr="0001266D">
        <w:rPr>
          <w:noProof/>
        </w:rPr>
        <w:drawing>
          <wp:anchor distT="0" distB="0" distL="114300" distR="114300" simplePos="0" relativeHeight="251658248" behindDoc="0" locked="0" layoutInCell="1" allowOverlap="1" wp14:anchorId="049413E9" wp14:editId="3FFBEAA9">
            <wp:simplePos x="0" y="0"/>
            <wp:positionH relativeFrom="column">
              <wp:posOffset>-595630</wp:posOffset>
            </wp:positionH>
            <wp:positionV relativeFrom="paragraph">
              <wp:posOffset>97</wp:posOffset>
            </wp:positionV>
            <wp:extent cx="3208020" cy="2472301"/>
            <wp:effectExtent l="0" t="0" r="0" b="4445"/>
            <wp:wrapTopAndBottom/>
            <wp:docPr id="991757070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57070" name="Kép 1" descr="A képen képernyőkép, szöveg látható&#10;&#10;Automatikusan generált leírás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472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D99">
        <w:rPr>
          <w:noProof/>
        </w:rPr>
        <w:drawing>
          <wp:anchor distT="0" distB="0" distL="114300" distR="114300" simplePos="0" relativeHeight="251658249" behindDoc="0" locked="0" layoutInCell="1" allowOverlap="1" wp14:anchorId="7B0E27B2" wp14:editId="73B0BAD8">
            <wp:simplePos x="0" y="0"/>
            <wp:positionH relativeFrom="column">
              <wp:posOffset>2897548</wp:posOffset>
            </wp:positionH>
            <wp:positionV relativeFrom="paragraph">
              <wp:posOffset>140</wp:posOffset>
            </wp:positionV>
            <wp:extent cx="3307080" cy="2515870"/>
            <wp:effectExtent l="0" t="0" r="7620" b="0"/>
            <wp:wrapTopAndBottom/>
            <wp:docPr id="1364321793" name="Kép 1" descr="A képen képernyőkép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21793" name="Kép 1" descr="A képen képernyőkép, szöveg látható&#10;&#10;Automatikusan generált leírá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54FB3B" w14:textId="4109D27E" w:rsidR="004929A4" w:rsidRPr="00694602" w:rsidRDefault="00195650" w:rsidP="004C6C9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602">
        <w:rPr>
          <w:rFonts w:ascii="Times New Roman" w:hAnsi="Times New Roman" w:cs="Times New Roman"/>
          <w:b/>
          <w:bCs/>
          <w:sz w:val="24"/>
          <w:szCs w:val="24"/>
        </w:rPr>
        <w:t>Lekérdezés</w:t>
      </w:r>
    </w:p>
    <w:p w14:paraId="109936D3" w14:textId="058103A4" w:rsidR="00F657C1" w:rsidRPr="004C6C98" w:rsidRDefault="004929A4" w:rsidP="004C6C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C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7" behindDoc="0" locked="0" layoutInCell="1" allowOverlap="1" wp14:anchorId="5F2E4825" wp14:editId="41756612">
            <wp:simplePos x="0" y="0"/>
            <wp:positionH relativeFrom="margin">
              <wp:align>center</wp:align>
            </wp:positionH>
            <wp:positionV relativeFrom="paragraph">
              <wp:posOffset>483946</wp:posOffset>
            </wp:positionV>
            <wp:extent cx="4902200" cy="4292600"/>
            <wp:effectExtent l="0" t="0" r="0" b="0"/>
            <wp:wrapTopAndBottom/>
            <wp:docPr id="1978786754" name="Kép 1" descr="A képen képernyőkép, szöveg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86754" name="Kép 1" descr="A képen képernyőkép, szöveg, szoftver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7C1" w:rsidRPr="004C6C98">
        <w:rPr>
          <w:rFonts w:ascii="Times New Roman" w:hAnsi="Times New Roman" w:cs="Times New Roman"/>
          <w:sz w:val="24"/>
          <w:szCs w:val="24"/>
        </w:rPr>
        <w:t xml:space="preserve">Ez a lekérdezés </w:t>
      </w:r>
      <w:r w:rsidR="00372223" w:rsidRPr="004C6C98">
        <w:rPr>
          <w:rFonts w:ascii="Times New Roman" w:hAnsi="Times New Roman" w:cs="Times New Roman"/>
          <w:sz w:val="24"/>
          <w:szCs w:val="24"/>
        </w:rPr>
        <w:t xml:space="preserve">megmutatja a </w:t>
      </w:r>
      <w:r w:rsidR="00AE4E8E" w:rsidRPr="004C6C98">
        <w:rPr>
          <w:rFonts w:ascii="Times New Roman" w:hAnsi="Times New Roman" w:cs="Times New Roman"/>
          <w:sz w:val="24"/>
          <w:szCs w:val="24"/>
        </w:rPr>
        <w:t>helyezések részösszegét</w:t>
      </w:r>
      <w:r w:rsidR="00D07D33" w:rsidRPr="004C6C98">
        <w:rPr>
          <w:rFonts w:ascii="Times New Roman" w:hAnsi="Times New Roman" w:cs="Times New Roman"/>
          <w:sz w:val="24"/>
          <w:szCs w:val="24"/>
        </w:rPr>
        <w:t xml:space="preserve"> és végössze</w:t>
      </w:r>
      <w:r w:rsidR="00521E3E" w:rsidRPr="004C6C98">
        <w:rPr>
          <w:rFonts w:ascii="Times New Roman" w:hAnsi="Times New Roman" w:cs="Times New Roman"/>
          <w:sz w:val="24"/>
          <w:szCs w:val="24"/>
        </w:rPr>
        <w:t xml:space="preserve">gét </w:t>
      </w:r>
      <w:proofErr w:type="spellStart"/>
      <w:r w:rsidR="00707A9F" w:rsidRPr="004C6C98">
        <w:rPr>
          <w:rFonts w:ascii="Times New Roman" w:hAnsi="Times New Roman" w:cs="Times New Roman"/>
          <w:sz w:val="24"/>
          <w:szCs w:val="24"/>
        </w:rPr>
        <w:t>versenyzőnként</w:t>
      </w:r>
      <w:proofErr w:type="spellEnd"/>
      <w:r w:rsidR="005C2E1F" w:rsidRPr="004C6C98">
        <w:rPr>
          <w:rFonts w:ascii="Times New Roman" w:hAnsi="Times New Roman" w:cs="Times New Roman"/>
          <w:sz w:val="24"/>
          <w:szCs w:val="24"/>
        </w:rPr>
        <w:t xml:space="preserve"> és a helyezé</w:t>
      </w:r>
      <w:r w:rsidR="00F54963" w:rsidRPr="004C6C98">
        <w:rPr>
          <w:rFonts w:ascii="Times New Roman" w:hAnsi="Times New Roman" w:cs="Times New Roman"/>
          <w:sz w:val="24"/>
          <w:szCs w:val="24"/>
        </w:rPr>
        <w:t>seik</w:t>
      </w:r>
      <w:r w:rsidR="00A3656C" w:rsidRPr="004C6C98">
        <w:rPr>
          <w:rFonts w:ascii="Times New Roman" w:hAnsi="Times New Roman" w:cs="Times New Roman"/>
          <w:sz w:val="24"/>
          <w:szCs w:val="24"/>
        </w:rPr>
        <w:t>ként csoportosítva.</w:t>
      </w:r>
      <w:r w:rsidRPr="004C6C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C3B949" w14:textId="1FFB2B2D" w:rsidR="00A05037" w:rsidRDefault="00A05037" w:rsidP="00D10F56"/>
    <w:p w14:paraId="411DDF7C" w14:textId="2EDD1135" w:rsidR="00AA3091" w:rsidRPr="00694602" w:rsidRDefault="00AA3091" w:rsidP="004C6C98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602">
        <w:rPr>
          <w:rFonts w:ascii="Times New Roman" w:hAnsi="Times New Roman" w:cs="Times New Roman"/>
          <w:b/>
          <w:bCs/>
          <w:sz w:val="24"/>
          <w:szCs w:val="24"/>
        </w:rPr>
        <w:t>Lekérdezés</w:t>
      </w:r>
    </w:p>
    <w:p w14:paraId="09631B84" w14:textId="7CB02865" w:rsidR="008070D1" w:rsidRPr="004C6C98" w:rsidRDefault="008E3263" w:rsidP="004C6C9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C98">
        <w:rPr>
          <w:rFonts w:ascii="Times New Roman" w:hAnsi="Times New Roman" w:cs="Times New Roman"/>
          <w:sz w:val="24"/>
          <w:szCs w:val="24"/>
        </w:rPr>
        <w:t>A lekérdezés sorszámozott listát készít nemenként a</w:t>
      </w:r>
      <w:r w:rsidR="004C6C98" w:rsidRPr="004C6C98">
        <w:rPr>
          <w:rFonts w:ascii="Times New Roman" w:hAnsi="Times New Roman" w:cs="Times New Roman"/>
          <w:sz w:val="24"/>
          <w:szCs w:val="24"/>
        </w:rPr>
        <w:t xml:space="preserve"> versenyzőkről</w:t>
      </w:r>
      <w:r w:rsidR="00991CEC">
        <w:rPr>
          <w:rFonts w:ascii="Times New Roman" w:hAnsi="Times New Roman" w:cs="Times New Roman"/>
          <w:sz w:val="24"/>
          <w:szCs w:val="24"/>
        </w:rPr>
        <w:t>,</w:t>
      </w:r>
      <w:r w:rsidRPr="004C6C98">
        <w:rPr>
          <w:rFonts w:ascii="Times New Roman" w:hAnsi="Times New Roman" w:cs="Times New Roman"/>
          <w:sz w:val="24"/>
          <w:szCs w:val="24"/>
        </w:rPr>
        <w:t xml:space="preserve"> </w:t>
      </w:r>
      <w:r w:rsidR="00991CEC">
        <w:rPr>
          <w:rFonts w:ascii="Times New Roman" w:hAnsi="Times New Roman" w:cs="Times New Roman"/>
          <w:sz w:val="24"/>
          <w:szCs w:val="24"/>
        </w:rPr>
        <w:t>a</w:t>
      </w:r>
      <w:r w:rsidRPr="004C6C98">
        <w:rPr>
          <w:rFonts w:ascii="Times New Roman" w:hAnsi="Times New Roman" w:cs="Times New Roman"/>
          <w:sz w:val="24"/>
          <w:szCs w:val="24"/>
        </w:rPr>
        <w:t xml:space="preserve"> sorszámozás szempontja a</w:t>
      </w:r>
      <w:r w:rsidR="00F8159A">
        <w:rPr>
          <w:rFonts w:ascii="Times New Roman" w:hAnsi="Times New Roman" w:cs="Times New Roman"/>
          <w:sz w:val="24"/>
          <w:szCs w:val="24"/>
        </w:rPr>
        <w:t xml:space="preserve"> versenyzők</w:t>
      </w:r>
      <w:r w:rsidRPr="004C6C98">
        <w:rPr>
          <w:rFonts w:ascii="Times New Roman" w:hAnsi="Times New Roman" w:cs="Times New Roman"/>
          <w:sz w:val="24"/>
          <w:szCs w:val="24"/>
        </w:rPr>
        <w:t xml:space="preserve"> email-címe</w:t>
      </w:r>
      <w:r w:rsidR="00F8159A">
        <w:rPr>
          <w:rFonts w:ascii="Times New Roman" w:hAnsi="Times New Roman" w:cs="Times New Roman"/>
          <w:sz w:val="24"/>
          <w:szCs w:val="24"/>
        </w:rPr>
        <w:t>.</w:t>
      </w:r>
    </w:p>
    <w:p w14:paraId="332838B5" w14:textId="0603BF54" w:rsidR="00AA3091" w:rsidRDefault="006034E2" w:rsidP="00F8159A">
      <w:pPr>
        <w:ind w:left="360"/>
      </w:pPr>
      <w:r w:rsidRPr="006034E2">
        <w:drawing>
          <wp:inline distT="0" distB="0" distL="0" distR="0" wp14:anchorId="43536F92" wp14:editId="0409B425">
            <wp:extent cx="5731510" cy="4202430"/>
            <wp:effectExtent l="0" t="0" r="2540" b="7620"/>
            <wp:docPr id="651088457" name="Kép 1" descr="A képen szöveg, képernyőkép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88457" name="Kép 1" descr="A képen szöveg, képernyőkép, menü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8D70" w14:textId="7AEBF394" w:rsidR="001C5432" w:rsidRPr="00694602" w:rsidRDefault="001C5432" w:rsidP="00572119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602">
        <w:rPr>
          <w:rFonts w:ascii="Times New Roman" w:hAnsi="Times New Roman" w:cs="Times New Roman"/>
          <w:b/>
          <w:bCs/>
          <w:sz w:val="24"/>
          <w:szCs w:val="24"/>
        </w:rPr>
        <w:t>Lekérdezés</w:t>
      </w:r>
    </w:p>
    <w:p w14:paraId="334EB0E2" w14:textId="54A5B7BB" w:rsidR="00F8159A" w:rsidRDefault="00132B1C" w:rsidP="005721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 a lekérdezés </w:t>
      </w:r>
      <w:r w:rsidR="00FB20FE">
        <w:rPr>
          <w:rFonts w:ascii="Times New Roman" w:hAnsi="Times New Roman" w:cs="Times New Roman"/>
          <w:sz w:val="24"/>
          <w:szCs w:val="24"/>
        </w:rPr>
        <w:t>megmu</w:t>
      </w:r>
      <w:r w:rsidR="00572119">
        <w:rPr>
          <w:rFonts w:ascii="Times New Roman" w:hAnsi="Times New Roman" w:cs="Times New Roman"/>
          <w:sz w:val="24"/>
          <w:szCs w:val="24"/>
        </w:rPr>
        <w:t>tatja, melyik helyezések jobbak, mint az átlag helyezés.</w:t>
      </w:r>
    </w:p>
    <w:p w14:paraId="4248CE68" w14:textId="77777777" w:rsidR="00F85AE0" w:rsidRPr="00F85AE0" w:rsidRDefault="00F85AE0" w:rsidP="00F815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4474C6" w14:textId="16FB3C30" w:rsidR="001C5432" w:rsidRDefault="00476BAA" w:rsidP="001C5432">
      <w:pPr>
        <w:ind w:left="360"/>
      </w:pPr>
      <w:r w:rsidRPr="00476BAA">
        <w:drawing>
          <wp:inline distT="0" distB="0" distL="0" distR="0" wp14:anchorId="5DC0030A" wp14:editId="236D3EBB">
            <wp:extent cx="4750230" cy="3517149"/>
            <wp:effectExtent l="0" t="0" r="0" b="7620"/>
            <wp:docPr id="2077171344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1344" name="Kép 1" descr="A képen szöveg, képernyőkép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6494" cy="352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77D6" w14:textId="77777777" w:rsidR="001B20AE" w:rsidRDefault="001B20AE" w:rsidP="001B20AE"/>
    <w:p w14:paraId="36F728AE" w14:textId="02D2C02C" w:rsidR="001B20AE" w:rsidRPr="00694602" w:rsidRDefault="00476BAA" w:rsidP="00CF49F0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4602">
        <w:rPr>
          <w:rFonts w:ascii="Times New Roman" w:hAnsi="Times New Roman" w:cs="Times New Roman"/>
          <w:b/>
          <w:bCs/>
          <w:sz w:val="24"/>
          <w:szCs w:val="24"/>
        </w:rPr>
        <w:t>Lekérdezés</w:t>
      </w:r>
    </w:p>
    <w:p w14:paraId="5D75BFCC" w14:textId="2A6912DD" w:rsidR="001B20AE" w:rsidRPr="00CF49F0" w:rsidRDefault="00220089" w:rsidP="00CF49F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49F0">
        <w:rPr>
          <w:rFonts w:ascii="Times New Roman" w:hAnsi="Times New Roman" w:cs="Times New Roman"/>
          <w:sz w:val="24"/>
          <w:szCs w:val="24"/>
        </w:rPr>
        <w:t xml:space="preserve">Ebben a lekérdezésben listázzuk a versenyzők nevét, helyezését, pontszámát és azt, hogy a </w:t>
      </w:r>
      <w:r w:rsidR="006F7BB3" w:rsidRPr="00CF49F0">
        <w:rPr>
          <w:rFonts w:ascii="Times New Roman" w:hAnsi="Times New Roman" w:cs="Times New Roman"/>
          <w:sz w:val="24"/>
          <w:szCs w:val="24"/>
        </w:rPr>
        <w:t>versenyző</w:t>
      </w:r>
      <w:r w:rsidRPr="00CF49F0">
        <w:rPr>
          <w:rFonts w:ascii="Times New Roman" w:hAnsi="Times New Roman" w:cs="Times New Roman"/>
          <w:sz w:val="24"/>
          <w:szCs w:val="24"/>
        </w:rPr>
        <w:t xml:space="preserve"> a </w:t>
      </w:r>
      <w:r w:rsidR="00AA5FE8" w:rsidRPr="00CF49F0">
        <w:rPr>
          <w:rFonts w:ascii="Times New Roman" w:hAnsi="Times New Roman" w:cs="Times New Roman"/>
          <w:sz w:val="24"/>
          <w:szCs w:val="24"/>
        </w:rPr>
        <w:t>pontszám</w:t>
      </w:r>
      <w:r w:rsidRPr="00CF49F0">
        <w:rPr>
          <w:rFonts w:ascii="Times New Roman" w:hAnsi="Times New Roman" w:cs="Times New Roman"/>
          <w:sz w:val="24"/>
          <w:szCs w:val="24"/>
        </w:rPr>
        <w:t xml:space="preserve"> alapján hányadik </w:t>
      </w:r>
      <w:r w:rsidR="00D12419" w:rsidRPr="00CF49F0">
        <w:rPr>
          <w:rFonts w:ascii="Times New Roman" w:hAnsi="Times New Roman" w:cs="Times New Roman"/>
          <w:sz w:val="24"/>
          <w:szCs w:val="24"/>
        </w:rPr>
        <w:t xml:space="preserve">a </w:t>
      </w:r>
      <w:r w:rsidR="000A6A16" w:rsidRPr="00CF49F0">
        <w:rPr>
          <w:rFonts w:ascii="Times New Roman" w:hAnsi="Times New Roman" w:cs="Times New Roman"/>
          <w:sz w:val="24"/>
          <w:szCs w:val="24"/>
        </w:rPr>
        <w:t>helyezések között</w:t>
      </w:r>
    </w:p>
    <w:p w14:paraId="7EF63DD7" w14:textId="6AD62281" w:rsidR="001B20AE" w:rsidRDefault="001B20AE" w:rsidP="001B20AE">
      <w:r w:rsidRPr="00325594">
        <w:drawing>
          <wp:anchor distT="0" distB="0" distL="114300" distR="114300" simplePos="0" relativeHeight="251658250" behindDoc="1" locked="0" layoutInCell="1" allowOverlap="1" wp14:anchorId="7A00AB73" wp14:editId="7DF14812">
            <wp:simplePos x="0" y="0"/>
            <wp:positionH relativeFrom="column">
              <wp:posOffset>97898</wp:posOffset>
            </wp:positionH>
            <wp:positionV relativeFrom="paragraph">
              <wp:posOffset>217676</wp:posOffset>
            </wp:positionV>
            <wp:extent cx="5731510" cy="4149725"/>
            <wp:effectExtent l="0" t="0" r="2540" b="317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2062660142" name="Kép 1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0142" name="Kép 1" descr="A képen szöveg, képernyőkép, szoftver látható&#10;&#10;Automatikusan generált leírás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90753F" w14:textId="73BD12E0" w:rsidR="009B4E4B" w:rsidRDefault="009B4E4B" w:rsidP="001B20AE"/>
    <w:p w14:paraId="2932ED28" w14:textId="70926D3E" w:rsidR="001B20AE" w:rsidRPr="00420D11" w:rsidRDefault="00420D11" w:rsidP="00420D11">
      <w:pPr>
        <w:pStyle w:val="Heading1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166687607"/>
      <w:r w:rsidRPr="00420D1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0"/>
    </w:p>
    <w:p w14:paraId="081C8BC9" w14:textId="410C4305" w:rsidR="009B4E4B" w:rsidRPr="006667C6" w:rsidRDefault="001A063C" w:rsidP="001A063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1" behindDoc="1" locked="0" layoutInCell="1" allowOverlap="1" wp14:anchorId="406CA6FD" wp14:editId="32EB6DBD">
            <wp:simplePos x="0" y="0"/>
            <wp:positionH relativeFrom="margin">
              <wp:align>center</wp:align>
            </wp:positionH>
            <wp:positionV relativeFrom="paragraph">
              <wp:posOffset>438236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99536474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6C78C7A-B175-D4D1-655F-4862DE5929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anchor>
        </w:drawing>
      </w:r>
      <w:r w:rsidR="00C10DE5" w:rsidRPr="006667C6">
        <w:rPr>
          <w:rFonts w:ascii="Times New Roman" w:hAnsi="Times New Roman" w:cs="Times New Roman"/>
          <w:sz w:val="24"/>
          <w:szCs w:val="24"/>
        </w:rPr>
        <w:t xml:space="preserve">Erről a diagramról nagyon jól leolvasható a pontszámok eloszlása. </w:t>
      </w:r>
      <w:r w:rsidR="00021100" w:rsidRPr="006667C6">
        <w:rPr>
          <w:rFonts w:ascii="Times New Roman" w:hAnsi="Times New Roman" w:cs="Times New Roman"/>
          <w:sz w:val="24"/>
          <w:szCs w:val="24"/>
        </w:rPr>
        <w:t xml:space="preserve">Ezek az adatok </w:t>
      </w:r>
      <w:r w:rsidR="00D74E93" w:rsidRPr="006667C6">
        <w:rPr>
          <w:rFonts w:ascii="Times New Roman" w:hAnsi="Times New Roman" w:cs="Times New Roman"/>
          <w:sz w:val="24"/>
          <w:szCs w:val="24"/>
        </w:rPr>
        <w:t xml:space="preserve">az Eredmények táblában </w:t>
      </w:r>
      <w:r>
        <w:rPr>
          <w:rFonts w:ascii="Times New Roman" w:hAnsi="Times New Roman" w:cs="Times New Roman"/>
          <w:sz w:val="24"/>
          <w:szCs w:val="24"/>
        </w:rPr>
        <w:t>talál</w:t>
      </w:r>
      <w:r w:rsidR="00D74E93" w:rsidRPr="006667C6">
        <w:rPr>
          <w:rFonts w:ascii="Times New Roman" w:hAnsi="Times New Roman" w:cs="Times New Roman"/>
          <w:sz w:val="24"/>
          <w:szCs w:val="24"/>
        </w:rPr>
        <w:t>hatóak.</w:t>
      </w:r>
    </w:p>
    <w:p w14:paraId="634D0803" w14:textId="063FEEE8" w:rsidR="009E2015" w:rsidRDefault="009E2015" w:rsidP="009B4E4B"/>
    <w:p w14:paraId="76381E27" w14:textId="5E81463E" w:rsidR="00D74E93" w:rsidRPr="00D74E93" w:rsidRDefault="00D74E93" w:rsidP="00D74E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D647494" w14:textId="27A935A5" w:rsidR="000E77EB" w:rsidRDefault="000E77EB" w:rsidP="009B4E4B"/>
    <w:p w14:paraId="266550EB" w14:textId="77777777" w:rsidR="000E77EB" w:rsidRDefault="000E77EB" w:rsidP="009B4E4B"/>
    <w:p w14:paraId="3AB65F74" w14:textId="77777777" w:rsidR="000E77EB" w:rsidRDefault="000E77EB" w:rsidP="009B4E4B"/>
    <w:p w14:paraId="0D359809" w14:textId="77777777" w:rsidR="000E77EB" w:rsidRDefault="000E77EB" w:rsidP="009B4E4B"/>
    <w:p w14:paraId="5E88E2DA" w14:textId="77777777" w:rsidR="000E77EB" w:rsidRDefault="000E77EB" w:rsidP="009B4E4B"/>
    <w:p w14:paraId="228F0F1C" w14:textId="77777777" w:rsidR="000E77EB" w:rsidRDefault="000E77EB" w:rsidP="009B4E4B"/>
    <w:p w14:paraId="636A8CF3" w14:textId="77777777" w:rsidR="000E77EB" w:rsidRDefault="000E77EB" w:rsidP="009B4E4B"/>
    <w:p w14:paraId="7AB6722D" w14:textId="77777777" w:rsidR="000E77EB" w:rsidRDefault="000E77EB" w:rsidP="009B4E4B"/>
    <w:p w14:paraId="1B6923F2" w14:textId="607444B4" w:rsidR="000E77EB" w:rsidRPr="002A4407" w:rsidRDefault="00726CB0" w:rsidP="002A44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4407">
        <w:rPr>
          <w:rFonts w:ascii="Times New Roman" w:hAnsi="Times New Roman" w:cs="Times New Roman"/>
          <w:sz w:val="24"/>
          <w:szCs w:val="24"/>
        </w:rPr>
        <w:t xml:space="preserve">A versenyzők </w:t>
      </w:r>
      <w:r w:rsidR="005E62FE" w:rsidRPr="002A4407">
        <w:rPr>
          <w:rFonts w:ascii="Times New Roman" w:hAnsi="Times New Roman" w:cs="Times New Roman"/>
          <w:sz w:val="24"/>
          <w:szCs w:val="24"/>
        </w:rPr>
        <w:t xml:space="preserve">azonosítója </w:t>
      </w:r>
      <w:r w:rsidR="000B0E86" w:rsidRPr="002A4407">
        <w:rPr>
          <w:rFonts w:ascii="Times New Roman" w:hAnsi="Times New Roman" w:cs="Times New Roman"/>
          <w:sz w:val="24"/>
          <w:szCs w:val="24"/>
        </w:rPr>
        <w:t xml:space="preserve">szerint </w:t>
      </w:r>
      <w:r w:rsidR="002A4407" w:rsidRPr="002A4407">
        <w:rPr>
          <w:rFonts w:ascii="Times New Roman" w:hAnsi="Times New Roman" w:cs="Times New Roman"/>
          <w:sz w:val="24"/>
          <w:szCs w:val="24"/>
        </w:rPr>
        <w:t>az adott személy verseny</w:t>
      </w:r>
      <w:r w:rsidRPr="002A4407">
        <w:rPr>
          <w:rFonts w:ascii="Times New Roman" w:hAnsi="Times New Roman" w:cs="Times New Roman"/>
          <w:sz w:val="24"/>
          <w:szCs w:val="24"/>
        </w:rPr>
        <w:t>eredményei</w:t>
      </w:r>
      <w:r w:rsidR="005E62FE" w:rsidRPr="002A4407">
        <w:rPr>
          <w:rFonts w:ascii="Times New Roman" w:hAnsi="Times New Roman" w:cs="Times New Roman"/>
          <w:sz w:val="24"/>
          <w:szCs w:val="24"/>
        </w:rPr>
        <w:t>nek eloszlását</w:t>
      </w:r>
      <w:r w:rsidRPr="002A4407">
        <w:rPr>
          <w:rFonts w:ascii="Times New Roman" w:hAnsi="Times New Roman" w:cs="Times New Roman"/>
          <w:sz w:val="24"/>
          <w:szCs w:val="24"/>
        </w:rPr>
        <w:t xml:space="preserve"> mutatja be az összes fordulóban.</w:t>
      </w:r>
    </w:p>
    <w:p w14:paraId="7CB8D090" w14:textId="7884FA61" w:rsidR="00620C36" w:rsidRDefault="000E77EB" w:rsidP="0036600F">
      <w:pPr>
        <w:jc w:val="center"/>
      </w:pPr>
      <w:r w:rsidRPr="00D74E9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2CD4E75A" wp14:editId="7EBC2356">
            <wp:extent cx="4587240" cy="2758440"/>
            <wp:effectExtent l="0" t="0" r="3810" b="3810"/>
            <wp:docPr id="1405423957" name="Kép 1" descr="A képen szöveg, képernyőkép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23957" name="Kép 1" descr="A képen szöveg, képernyőkép, sor, Diagram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9680" w14:textId="1A427C31" w:rsidR="00620C36" w:rsidRPr="00620C36" w:rsidRDefault="00620C36" w:rsidP="00620C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0C36">
        <w:rPr>
          <w:rFonts w:ascii="Times New Roman" w:hAnsi="Times New Roman" w:cs="Times New Roman"/>
          <w:sz w:val="24"/>
          <w:szCs w:val="24"/>
        </w:rPr>
        <w:t xml:space="preserve">Ez a diagram megmutatja, hogy egyes versenyzők hányadik helyezést értek el átlagosan különböző versenyekben illetve azok fordulóiban. </w:t>
      </w:r>
    </w:p>
    <w:p w14:paraId="7A04ABFD" w14:textId="17AA562E" w:rsidR="00ED1C54" w:rsidRDefault="001A063C" w:rsidP="009B4E4B">
      <w:r w:rsidRPr="009E2015">
        <w:drawing>
          <wp:inline distT="0" distB="0" distL="0" distR="0" wp14:anchorId="3097E6A5" wp14:editId="05CC759E">
            <wp:extent cx="5731510" cy="3941445"/>
            <wp:effectExtent l="0" t="0" r="2540" b="1905"/>
            <wp:docPr id="822020487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20487" name="Kép 1" descr="A képen szöveg, képernyőkép, Betűtípus, tervezé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C54" w:rsidSect="004E108E">
      <w:footerReference w:type="default" r:id="rId2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EA3FC" w14:textId="77777777" w:rsidR="00AC5802" w:rsidRDefault="00AC5802" w:rsidP="003F6053">
      <w:r>
        <w:separator/>
      </w:r>
    </w:p>
  </w:endnote>
  <w:endnote w:type="continuationSeparator" w:id="0">
    <w:p w14:paraId="612F0C14" w14:textId="77777777" w:rsidR="00AC5802" w:rsidRDefault="00AC5802" w:rsidP="003F6053">
      <w:r>
        <w:continuationSeparator/>
      </w:r>
    </w:p>
  </w:endnote>
  <w:endnote w:type="continuationNotice" w:id="1">
    <w:p w14:paraId="4C4D2B02" w14:textId="77777777" w:rsidR="00465907" w:rsidRDefault="004659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7383872"/>
      <w:docPartObj>
        <w:docPartGallery w:val="Page Numbers (Bottom of Page)"/>
        <w:docPartUnique/>
      </w:docPartObj>
    </w:sdtPr>
    <w:sdtContent>
      <w:p w14:paraId="0FC066B1" w14:textId="1DBB2387" w:rsidR="008E22CA" w:rsidRDefault="008E22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41F2A192" w14:textId="77777777" w:rsidR="008E22CA" w:rsidRDefault="008E2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B41A2" w14:textId="77777777" w:rsidR="00AC5802" w:rsidRDefault="00AC5802" w:rsidP="003F6053">
      <w:r>
        <w:separator/>
      </w:r>
    </w:p>
  </w:footnote>
  <w:footnote w:type="continuationSeparator" w:id="0">
    <w:p w14:paraId="3A629543" w14:textId="77777777" w:rsidR="00AC5802" w:rsidRDefault="00AC5802" w:rsidP="003F6053">
      <w:r>
        <w:continuationSeparator/>
      </w:r>
    </w:p>
  </w:footnote>
  <w:footnote w:type="continuationNotice" w:id="1">
    <w:p w14:paraId="20CD1C98" w14:textId="77777777" w:rsidR="00465907" w:rsidRDefault="004659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3830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4138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03CE80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876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90406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27FA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DA3A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C2869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2AA08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CB8A9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467B5"/>
    <w:multiLevelType w:val="multilevel"/>
    <w:tmpl w:val="131A40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7246B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85E64"/>
    <w:multiLevelType w:val="hybridMultilevel"/>
    <w:tmpl w:val="68ACF5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2608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AEB0273"/>
    <w:multiLevelType w:val="multilevel"/>
    <w:tmpl w:val="526206A0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37B0D63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D9B279A"/>
    <w:multiLevelType w:val="hybridMultilevel"/>
    <w:tmpl w:val="E758C4F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%1. cikk"/>
      <w:lvlJc w:val="left"/>
      <w:pPr>
        <w:ind w:left="0" w:firstLine="0"/>
      </w:pPr>
    </w:lvl>
    <w:lvl w:ilvl="1">
      <w:start w:val="1"/>
      <w:numFmt w:val="decimalZero"/>
      <w:isLgl/>
      <w:lvlText w:val="%1. szakasz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51540204">
    <w:abstractNumId w:val="24"/>
  </w:num>
  <w:num w:numId="2" w16cid:durableId="1677806116">
    <w:abstractNumId w:val="12"/>
  </w:num>
  <w:num w:numId="3" w16cid:durableId="500971804">
    <w:abstractNumId w:val="10"/>
  </w:num>
  <w:num w:numId="4" w16cid:durableId="178741974">
    <w:abstractNumId w:val="27"/>
  </w:num>
  <w:num w:numId="5" w16cid:durableId="473720142">
    <w:abstractNumId w:val="13"/>
  </w:num>
  <w:num w:numId="6" w16cid:durableId="98455434">
    <w:abstractNumId w:val="20"/>
  </w:num>
  <w:num w:numId="7" w16cid:durableId="625307480">
    <w:abstractNumId w:val="23"/>
  </w:num>
  <w:num w:numId="8" w16cid:durableId="2028170685">
    <w:abstractNumId w:val="9"/>
  </w:num>
  <w:num w:numId="9" w16cid:durableId="1039429860">
    <w:abstractNumId w:val="7"/>
  </w:num>
  <w:num w:numId="10" w16cid:durableId="1156190603">
    <w:abstractNumId w:val="6"/>
  </w:num>
  <w:num w:numId="11" w16cid:durableId="2136678280">
    <w:abstractNumId w:val="5"/>
  </w:num>
  <w:num w:numId="12" w16cid:durableId="1733116933">
    <w:abstractNumId w:val="4"/>
  </w:num>
  <w:num w:numId="13" w16cid:durableId="241914475">
    <w:abstractNumId w:val="8"/>
  </w:num>
  <w:num w:numId="14" w16cid:durableId="1617130110">
    <w:abstractNumId w:val="3"/>
  </w:num>
  <w:num w:numId="15" w16cid:durableId="884099033">
    <w:abstractNumId w:val="2"/>
  </w:num>
  <w:num w:numId="16" w16cid:durableId="1860700434">
    <w:abstractNumId w:val="1"/>
  </w:num>
  <w:num w:numId="17" w16cid:durableId="1211380681">
    <w:abstractNumId w:val="0"/>
  </w:num>
  <w:num w:numId="18" w16cid:durableId="1485976093">
    <w:abstractNumId w:val="15"/>
  </w:num>
  <w:num w:numId="19" w16cid:durableId="1850295662">
    <w:abstractNumId w:val="17"/>
  </w:num>
  <w:num w:numId="20" w16cid:durableId="1615869031">
    <w:abstractNumId w:val="25"/>
  </w:num>
  <w:num w:numId="21" w16cid:durableId="2113014792">
    <w:abstractNumId w:val="22"/>
  </w:num>
  <w:num w:numId="22" w16cid:durableId="706174915">
    <w:abstractNumId w:val="11"/>
  </w:num>
  <w:num w:numId="23" w16cid:durableId="1825001526">
    <w:abstractNumId w:val="28"/>
  </w:num>
  <w:num w:numId="24" w16cid:durableId="1895893546">
    <w:abstractNumId w:val="16"/>
  </w:num>
  <w:num w:numId="25" w16cid:durableId="1347097505">
    <w:abstractNumId w:val="19"/>
  </w:num>
  <w:num w:numId="26" w16cid:durableId="1903364642">
    <w:abstractNumId w:val="21"/>
  </w:num>
  <w:num w:numId="27" w16cid:durableId="2054235788">
    <w:abstractNumId w:val="26"/>
  </w:num>
  <w:num w:numId="28" w16cid:durableId="747771099">
    <w:abstractNumId w:val="14"/>
  </w:num>
  <w:num w:numId="29" w16cid:durableId="118987598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CA"/>
    <w:rsid w:val="00001CAE"/>
    <w:rsid w:val="0001266D"/>
    <w:rsid w:val="000158E5"/>
    <w:rsid w:val="00021100"/>
    <w:rsid w:val="00053DDE"/>
    <w:rsid w:val="000818F7"/>
    <w:rsid w:val="00092C1F"/>
    <w:rsid w:val="000A6A16"/>
    <w:rsid w:val="000B0E86"/>
    <w:rsid w:val="000C04C6"/>
    <w:rsid w:val="000C4859"/>
    <w:rsid w:val="000E4D2D"/>
    <w:rsid w:val="000E77EB"/>
    <w:rsid w:val="00105AA1"/>
    <w:rsid w:val="001156B1"/>
    <w:rsid w:val="00132B1C"/>
    <w:rsid w:val="001376A6"/>
    <w:rsid w:val="0015426F"/>
    <w:rsid w:val="00162B28"/>
    <w:rsid w:val="00166B77"/>
    <w:rsid w:val="00167102"/>
    <w:rsid w:val="00172A7D"/>
    <w:rsid w:val="001863D1"/>
    <w:rsid w:val="001870AF"/>
    <w:rsid w:val="00191375"/>
    <w:rsid w:val="00195650"/>
    <w:rsid w:val="001A063C"/>
    <w:rsid w:val="001A5AE5"/>
    <w:rsid w:val="001B20AE"/>
    <w:rsid w:val="001B460E"/>
    <w:rsid w:val="001B5DCD"/>
    <w:rsid w:val="001C5432"/>
    <w:rsid w:val="001D64DF"/>
    <w:rsid w:val="001D74CD"/>
    <w:rsid w:val="001E08B7"/>
    <w:rsid w:val="00207405"/>
    <w:rsid w:val="00212C30"/>
    <w:rsid w:val="00220089"/>
    <w:rsid w:val="002363BB"/>
    <w:rsid w:val="00241D19"/>
    <w:rsid w:val="00251DEB"/>
    <w:rsid w:val="0028489F"/>
    <w:rsid w:val="002943D4"/>
    <w:rsid w:val="002A0127"/>
    <w:rsid w:val="002A4407"/>
    <w:rsid w:val="002B0354"/>
    <w:rsid w:val="002B605A"/>
    <w:rsid w:val="002B7C21"/>
    <w:rsid w:val="002C49DA"/>
    <w:rsid w:val="002D6611"/>
    <w:rsid w:val="002D7476"/>
    <w:rsid w:val="002E46C0"/>
    <w:rsid w:val="002E7848"/>
    <w:rsid w:val="002F004A"/>
    <w:rsid w:val="003017B5"/>
    <w:rsid w:val="00311211"/>
    <w:rsid w:val="00315F9C"/>
    <w:rsid w:val="00316E0F"/>
    <w:rsid w:val="00325594"/>
    <w:rsid w:val="003425AE"/>
    <w:rsid w:val="00345A1E"/>
    <w:rsid w:val="0035198C"/>
    <w:rsid w:val="00354B7D"/>
    <w:rsid w:val="0035610C"/>
    <w:rsid w:val="00365320"/>
    <w:rsid w:val="0036600F"/>
    <w:rsid w:val="00370B82"/>
    <w:rsid w:val="00372223"/>
    <w:rsid w:val="00377F8C"/>
    <w:rsid w:val="00393C6F"/>
    <w:rsid w:val="00394304"/>
    <w:rsid w:val="00397BE4"/>
    <w:rsid w:val="003A5236"/>
    <w:rsid w:val="003A6482"/>
    <w:rsid w:val="003B0C7B"/>
    <w:rsid w:val="003D3CF2"/>
    <w:rsid w:val="003F4579"/>
    <w:rsid w:val="003F6053"/>
    <w:rsid w:val="00415046"/>
    <w:rsid w:val="0041628C"/>
    <w:rsid w:val="00420D11"/>
    <w:rsid w:val="004217D6"/>
    <w:rsid w:val="00434606"/>
    <w:rsid w:val="00437C03"/>
    <w:rsid w:val="004567F7"/>
    <w:rsid w:val="00465907"/>
    <w:rsid w:val="00467EE5"/>
    <w:rsid w:val="00474747"/>
    <w:rsid w:val="00476BAA"/>
    <w:rsid w:val="00486C91"/>
    <w:rsid w:val="004929A4"/>
    <w:rsid w:val="00495881"/>
    <w:rsid w:val="00496599"/>
    <w:rsid w:val="004C6C98"/>
    <w:rsid w:val="004D2D99"/>
    <w:rsid w:val="004D3D69"/>
    <w:rsid w:val="004E108E"/>
    <w:rsid w:val="004F2D91"/>
    <w:rsid w:val="004F5121"/>
    <w:rsid w:val="00507506"/>
    <w:rsid w:val="00512F1A"/>
    <w:rsid w:val="005135BD"/>
    <w:rsid w:val="0051657E"/>
    <w:rsid w:val="00521E3E"/>
    <w:rsid w:val="005462EE"/>
    <w:rsid w:val="0054764B"/>
    <w:rsid w:val="00553936"/>
    <w:rsid w:val="0055695D"/>
    <w:rsid w:val="0055797D"/>
    <w:rsid w:val="00567BB6"/>
    <w:rsid w:val="00572119"/>
    <w:rsid w:val="005773D3"/>
    <w:rsid w:val="0058235F"/>
    <w:rsid w:val="00583905"/>
    <w:rsid w:val="005A5378"/>
    <w:rsid w:val="005B240D"/>
    <w:rsid w:val="005C2E1F"/>
    <w:rsid w:val="005C6048"/>
    <w:rsid w:val="005C7A15"/>
    <w:rsid w:val="005D3CAF"/>
    <w:rsid w:val="005E62FE"/>
    <w:rsid w:val="005E7DF5"/>
    <w:rsid w:val="005F2138"/>
    <w:rsid w:val="006034E2"/>
    <w:rsid w:val="00603A0E"/>
    <w:rsid w:val="00616B64"/>
    <w:rsid w:val="00620C36"/>
    <w:rsid w:val="00641D74"/>
    <w:rsid w:val="00642F6A"/>
    <w:rsid w:val="00645252"/>
    <w:rsid w:val="006667C6"/>
    <w:rsid w:val="00671466"/>
    <w:rsid w:val="0068294F"/>
    <w:rsid w:val="00690D7F"/>
    <w:rsid w:val="006938BE"/>
    <w:rsid w:val="00694602"/>
    <w:rsid w:val="0069575F"/>
    <w:rsid w:val="006A2549"/>
    <w:rsid w:val="006B24B1"/>
    <w:rsid w:val="006C66F2"/>
    <w:rsid w:val="006D3D74"/>
    <w:rsid w:val="006D52F6"/>
    <w:rsid w:val="006D6623"/>
    <w:rsid w:val="006D7EB0"/>
    <w:rsid w:val="006E3E4D"/>
    <w:rsid w:val="006F0678"/>
    <w:rsid w:val="006F3905"/>
    <w:rsid w:val="006F465E"/>
    <w:rsid w:val="006F4DC2"/>
    <w:rsid w:val="006F7BB3"/>
    <w:rsid w:val="00707A9F"/>
    <w:rsid w:val="0071455A"/>
    <w:rsid w:val="00726CB0"/>
    <w:rsid w:val="00730F76"/>
    <w:rsid w:val="007315D5"/>
    <w:rsid w:val="00747B2E"/>
    <w:rsid w:val="00762216"/>
    <w:rsid w:val="00774C26"/>
    <w:rsid w:val="00775AEF"/>
    <w:rsid w:val="00777706"/>
    <w:rsid w:val="00782871"/>
    <w:rsid w:val="007B4694"/>
    <w:rsid w:val="007B6FE5"/>
    <w:rsid w:val="007C425E"/>
    <w:rsid w:val="007D507E"/>
    <w:rsid w:val="007F5905"/>
    <w:rsid w:val="008070D1"/>
    <w:rsid w:val="00810810"/>
    <w:rsid w:val="00817099"/>
    <w:rsid w:val="00820FC7"/>
    <w:rsid w:val="0083569A"/>
    <w:rsid w:val="008455DA"/>
    <w:rsid w:val="008740F3"/>
    <w:rsid w:val="008A1265"/>
    <w:rsid w:val="008A4051"/>
    <w:rsid w:val="008D422A"/>
    <w:rsid w:val="008D5924"/>
    <w:rsid w:val="008E22CA"/>
    <w:rsid w:val="008E2798"/>
    <w:rsid w:val="008E3263"/>
    <w:rsid w:val="008E3C76"/>
    <w:rsid w:val="008F1468"/>
    <w:rsid w:val="008F73CC"/>
    <w:rsid w:val="009101D1"/>
    <w:rsid w:val="00911EBF"/>
    <w:rsid w:val="00925330"/>
    <w:rsid w:val="009253E2"/>
    <w:rsid w:val="0093039A"/>
    <w:rsid w:val="00991CEC"/>
    <w:rsid w:val="009930DA"/>
    <w:rsid w:val="009B4E4B"/>
    <w:rsid w:val="009C2B79"/>
    <w:rsid w:val="009E2015"/>
    <w:rsid w:val="009E26E2"/>
    <w:rsid w:val="00A05037"/>
    <w:rsid w:val="00A24C97"/>
    <w:rsid w:val="00A30CFF"/>
    <w:rsid w:val="00A34ACC"/>
    <w:rsid w:val="00A3656C"/>
    <w:rsid w:val="00A41DD2"/>
    <w:rsid w:val="00A67EE1"/>
    <w:rsid w:val="00A7297F"/>
    <w:rsid w:val="00A76C54"/>
    <w:rsid w:val="00A84D59"/>
    <w:rsid w:val="00A9204E"/>
    <w:rsid w:val="00A95F70"/>
    <w:rsid w:val="00AA3091"/>
    <w:rsid w:val="00AA5FE8"/>
    <w:rsid w:val="00AB2E00"/>
    <w:rsid w:val="00AB5808"/>
    <w:rsid w:val="00AC42E6"/>
    <w:rsid w:val="00AC531F"/>
    <w:rsid w:val="00AC5802"/>
    <w:rsid w:val="00AC61FE"/>
    <w:rsid w:val="00AE031D"/>
    <w:rsid w:val="00AE4E8E"/>
    <w:rsid w:val="00AF10C5"/>
    <w:rsid w:val="00B01345"/>
    <w:rsid w:val="00B15CC2"/>
    <w:rsid w:val="00B16D20"/>
    <w:rsid w:val="00B33451"/>
    <w:rsid w:val="00B36221"/>
    <w:rsid w:val="00B36444"/>
    <w:rsid w:val="00B40C63"/>
    <w:rsid w:val="00B538F7"/>
    <w:rsid w:val="00B61D2C"/>
    <w:rsid w:val="00B814B3"/>
    <w:rsid w:val="00BA5195"/>
    <w:rsid w:val="00BD6F71"/>
    <w:rsid w:val="00BE75B1"/>
    <w:rsid w:val="00BF6631"/>
    <w:rsid w:val="00C03128"/>
    <w:rsid w:val="00C10DE5"/>
    <w:rsid w:val="00C12080"/>
    <w:rsid w:val="00C245E6"/>
    <w:rsid w:val="00C3554F"/>
    <w:rsid w:val="00C443E9"/>
    <w:rsid w:val="00C908F7"/>
    <w:rsid w:val="00CC2306"/>
    <w:rsid w:val="00CE076C"/>
    <w:rsid w:val="00CE1050"/>
    <w:rsid w:val="00CE338F"/>
    <w:rsid w:val="00CE33FF"/>
    <w:rsid w:val="00CF27E7"/>
    <w:rsid w:val="00CF49F0"/>
    <w:rsid w:val="00D07D33"/>
    <w:rsid w:val="00D10F56"/>
    <w:rsid w:val="00D12419"/>
    <w:rsid w:val="00D30EB9"/>
    <w:rsid w:val="00D34C47"/>
    <w:rsid w:val="00D3579D"/>
    <w:rsid w:val="00D37DBA"/>
    <w:rsid w:val="00D41FEB"/>
    <w:rsid w:val="00D661B4"/>
    <w:rsid w:val="00D70318"/>
    <w:rsid w:val="00D74E93"/>
    <w:rsid w:val="00D75BE3"/>
    <w:rsid w:val="00D9121B"/>
    <w:rsid w:val="00DB27CD"/>
    <w:rsid w:val="00DB3EA0"/>
    <w:rsid w:val="00DB7F7F"/>
    <w:rsid w:val="00DC6E31"/>
    <w:rsid w:val="00DC7395"/>
    <w:rsid w:val="00DD0337"/>
    <w:rsid w:val="00DD7525"/>
    <w:rsid w:val="00DF493C"/>
    <w:rsid w:val="00E00B3D"/>
    <w:rsid w:val="00E21074"/>
    <w:rsid w:val="00E22833"/>
    <w:rsid w:val="00E263EC"/>
    <w:rsid w:val="00E33BDC"/>
    <w:rsid w:val="00E45F81"/>
    <w:rsid w:val="00E508FC"/>
    <w:rsid w:val="00E65764"/>
    <w:rsid w:val="00E76307"/>
    <w:rsid w:val="00E851CF"/>
    <w:rsid w:val="00E9091E"/>
    <w:rsid w:val="00E9381D"/>
    <w:rsid w:val="00EA3E71"/>
    <w:rsid w:val="00EB6C71"/>
    <w:rsid w:val="00EC5587"/>
    <w:rsid w:val="00ED1C54"/>
    <w:rsid w:val="00EE4074"/>
    <w:rsid w:val="00EF6CAD"/>
    <w:rsid w:val="00F073FC"/>
    <w:rsid w:val="00F16CC0"/>
    <w:rsid w:val="00F24992"/>
    <w:rsid w:val="00F54963"/>
    <w:rsid w:val="00F56844"/>
    <w:rsid w:val="00F657C1"/>
    <w:rsid w:val="00F8159A"/>
    <w:rsid w:val="00F84261"/>
    <w:rsid w:val="00F85AE0"/>
    <w:rsid w:val="00FA2900"/>
    <w:rsid w:val="00FB20FE"/>
    <w:rsid w:val="00FB4BF0"/>
    <w:rsid w:val="00FB536F"/>
    <w:rsid w:val="00FD44CE"/>
    <w:rsid w:val="00FF07B2"/>
    <w:rsid w:val="2061262F"/>
    <w:rsid w:val="246F829A"/>
    <w:rsid w:val="7D108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A6C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CA"/>
    <w:pPr>
      <w:spacing w:after="160" w:line="259" w:lineRule="auto"/>
    </w:pPr>
    <w:rPr>
      <w:kern w:val="2"/>
      <w:lang w:val="hu-HU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6053"/>
    <w:pPr>
      <w:keepNext/>
      <w:keepLines/>
      <w:spacing w:before="240" w:after="0" w:line="240" w:lineRule="auto"/>
      <w:outlineLvl w:val="0"/>
    </w:pPr>
    <w:rPr>
      <w:rFonts w:ascii="Calibri Light" w:eastAsiaTheme="majorEastAsia" w:hAnsi="Calibri Light" w:cs="Calibri Light"/>
      <w:color w:val="1F4E79" w:themeColor="accent1" w:themeShade="80"/>
      <w:kern w:val="0"/>
      <w:sz w:val="32"/>
      <w:szCs w:val="32"/>
      <w:lang w:val="h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053"/>
    <w:pPr>
      <w:keepNext/>
      <w:keepLines/>
      <w:spacing w:before="40" w:after="0" w:line="240" w:lineRule="auto"/>
      <w:outlineLvl w:val="1"/>
    </w:pPr>
    <w:rPr>
      <w:rFonts w:ascii="Calibri Light" w:eastAsiaTheme="majorEastAsia" w:hAnsi="Calibri Light" w:cs="Calibri Light"/>
      <w:color w:val="1F4E79" w:themeColor="accent1" w:themeShade="80"/>
      <w:kern w:val="0"/>
      <w:sz w:val="26"/>
      <w:szCs w:val="26"/>
      <w:lang w:val="hu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053"/>
    <w:pPr>
      <w:keepNext/>
      <w:keepLines/>
      <w:spacing w:before="40" w:after="0" w:line="240" w:lineRule="auto"/>
      <w:outlineLvl w:val="2"/>
    </w:pPr>
    <w:rPr>
      <w:rFonts w:ascii="Calibri Light" w:eastAsiaTheme="majorEastAsia" w:hAnsi="Calibri Light" w:cs="Calibri Light"/>
      <w:color w:val="1F4D78" w:themeColor="accent1" w:themeShade="7F"/>
      <w:kern w:val="0"/>
      <w:sz w:val="24"/>
      <w:szCs w:val="24"/>
      <w:lang w:val="hu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053"/>
    <w:pPr>
      <w:keepNext/>
      <w:keepLines/>
      <w:spacing w:before="40" w:after="0" w:line="240" w:lineRule="auto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  <w:kern w:val="0"/>
      <w:lang w:val="hu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053"/>
    <w:pPr>
      <w:keepNext/>
      <w:keepLines/>
      <w:spacing w:before="40" w:after="0" w:line="240" w:lineRule="auto"/>
      <w:outlineLvl w:val="4"/>
    </w:pPr>
    <w:rPr>
      <w:rFonts w:ascii="Calibri Light" w:eastAsiaTheme="majorEastAsia" w:hAnsi="Calibri Light" w:cs="Calibri Light"/>
      <w:color w:val="1F4E79" w:themeColor="accent1" w:themeShade="80"/>
      <w:kern w:val="0"/>
      <w:lang w:val="hu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053"/>
    <w:pPr>
      <w:keepNext/>
      <w:keepLines/>
      <w:spacing w:before="40" w:after="0" w:line="240" w:lineRule="auto"/>
      <w:outlineLvl w:val="5"/>
    </w:pPr>
    <w:rPr>
      <w:rFonts w:ascii="Calibri Light" w:eastAsiaTheme="majorEastAsia" w:hAnsi="Calibri Light" w:cs="Calibri Light"/>
      <w:color w:val="1F4D78" w:themeColor="accent1" w:themeShade="7F"/>
      <w:kern w:val="0"/>
      <w:lang w:val="hu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053"/>
    <w:pPr>
      <w:keepNext/>
      <w:keepLines/>
      <w:spacing w:before="40" w:after="0" w:line="240" w:lineRule="auto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  <w:kern w:val="0"/>
      <w:lang w:val="hu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053"/>
    <w:pPr>
      <w:keepNext/>
      <w:keepLines/>
      <w:spacing w:before="40" w:after="0" w:line="240" w:lineRule="auto"/>
      <w:outlineLvl w:val="7"/>
    </w:pPr>
    <w:rPr>
      <w:rFonts w:ascii="Calibri Light" w:eastAsiaTheme="majorEastAsia" w:hAnsi="Calibri Light" w:cs="Calibri Light"/>
      <w:color w:val="272727" w:themeColor="text1" w:themeTint="D8"/>
      <w:kern w:val="0"/>
      <w:szCs w:val="21"/>
      <w:lang w:val="hu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053"/>
    <w:pPr>
      <w:keepNext/>
      <w:keepLines/>
      <w:spacing w:before="40" w:after="0" w:line="240" w:lineRule="auto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kern w:val="0"/>
      <w:szCs w:val="21"/>
      <w:lang w:val="h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053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6053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F6053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3F6053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3F6053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F6053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3F6053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3F6053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6053"/>
    <w:pPr>
      <w:spacing w:after="0" w:line="240" w:lineRule="auto"/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  <w:lang w:val="hu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F6053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053"/>
    <w:pPr>
      <w:numPr>
        <w:ilvl w:val="1"/>
      </w:numPr>
      <w:spacing w:after="0" w:line="240" w:lineRule="auto"/>
    </w:pPr>
    <w:rPr>
      <w:rFonts w:ascii="Calibri" w:eastAsiaTheme="minorEastAsia" w:hAnsi="Calibri" w:cs="Calibri"/>
      <w:color w:val="5A5A5A" w:themeColor="text1" w:themeTint="A5"/>
      <w:spacing w:val="15"/>
      <w:kern w:val="0"/>
      <w:lang w:val="hu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3F6053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F6053"/>
    <w:rPr>
      <w:rFonts w:ascii="Calibri" w:hAnsi="Calibri" w:cs="Calibri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3F6053"/>
    <w:rPr>
      <w:rFonts w:ascii="Calibri" w:hAnsi="Calibri" w:cs="Calibri"/>
      <w:i/>
      <w:iCs/>
    </w:rPr>
  </w:style>
  <w:style w:type="character" w:styleId="IntenseEmphasis">
    <w:name w:val="Intense Emphasis"/>
    <w:basedOn w:val="DefaultParagraphFont"/>
    <w:uiPriority w:val="21"/>
    <w:qFormat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3F6053"/>
    <w:rPr>
      <w:rFonts w:ascii="Calibri" w:hAnsi="Calibri" w:cs="Calibri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F6053"/>
    <w:pPr>
      <w:spacing w:before="200" w:after="0" w:line="240" w:lineRule="auto"/>
      <w:ind w:left="864" w:right="864"/>
      <w:jc w:val="center"/>
    </w:pPr>
    <w:rPr>
      <w:rFonts w:ascii="Calibri" w:hAnsi="Calibri" w:cs="Calibri"/>
      <w:i/>
      <w:iCs/>
      <w:color w:val="404040" w:themeColor="text1" w:themeTint="BF"/>
      <w:kern w:val="0"/>
      <w:lang w:val="hu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3F6053"/>
    <w:rPr>
      <w:rFonts w:ascii="Calibri" w:hAnsi="Calibri" w:cs="Calibri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053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 w:line="240" w:lineRule="auto"/>
      <w:ind w:left="864" w:right="864"/>
      <w:jc w:val="center"/>
    </w:pPr>
    <w:rPr>
      <w:rFonts w:ascii="Calibri" w:hAnsi="Calibri" w:cs="Calibri"/>
      <w:i/>
      <w:iCs/>
      <w:color w:val="1F4E79" w:themeColor="accent1" w:themeShade="80"/>
      <w:kern w:val="0"/>
      <w:lang w:val="hu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053"/>
    <w:rPr>
      <w:rFonts w:ascii="Calibri" w:hAnsi="Calibri" w:cs="Calibri"/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3F6053"/>
    <w:rPr>
      <w:rFonts w:ascii="Calibri" w:hAnsi="Calibri" w:cs="Calibri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F6053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3F6053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3F6053"/>
    <w:rPr>
      <w:rFonts w:ascii="Calibri" w:hAnsi="Calibri" w:cs="Calibri"/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3F6053"/>
    <w:rPr>
      <w:rFonts w:ascii="Calibri" w:hAnsi="Calibri" w:cs="Calibri"/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F6053"/>
    <w:pPr>
      <w:spacing w:after="200" w:line="240" w:lineRule="auto"/>
    </w:pPr>
    <w:rPr>
      <w:rFonts w:ascii="Calibri" w:hAnsi="Calibri" w:cs="Calibri"/>
      <w:i/>
      <w:iCs/>
      <w:color w:val="44546A" w:themeColor="text2"/>
      <w:kern w:val="0"/>
      <w:szCs w:val="18"/>
      <w:lang w:val="hu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053"/>
    <w:pPr>
      <w:spacing w:after="0" w:line="240" w:lineRule="auto"/>
    </w:pPr>
    <w:rPr>
      <w:rFonts w:ascii="Segoe UI" w:hAnsi="Segoe UI" w:cs="Segoe UI"/>
      <w:kern w:val="0"/>
      <w:szCs w:val="18"/>
      <w:lang w:val="hu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53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3F6053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spacing w:after="0" w:line="240" w:lineRule="auto"/>
      <w:ind w:left="1152" w:right="1152"/>
    </w:pPr>
    <w:rPr>
      <w:rFonts w:ascii="Calibri" w:eastAsiaTheme="minorEastAsia" w:hAnsi="Calibri" w:cs="Calibri"/>
      <w:i/>
      <w:iCs/>
      <w:color w:val="1F4E79" w:themeColor="accent1" w:themeShade="80"/>
      <w:kern w:val="0"/>
      <w:lang w:val="hu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F6053"/>
    <w:pPr>
      <w:spacing w:after="120" w:line="240" w:lineRule="auto"/>
    </w:pPr>
    <w:rPr>
      <w:rFonts w:ascii="Calibri" w:hAnsi="Calibri" w:cs="Calibri"/>
      <w:kern w:val="0"/>
      <w:szCs w:val="16"/>
      <w:lang w:val="hu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6053"/>
    <w:rPr>
      <w:rFonts w:ascii="Calibri" w:hAnsi="Calibri" w:cs="Calibri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6053"/>
    <w:pPr>
      <w:spacing w:after="120" w:line="240" w:lineRule="auto"/>
      <w:ind w:left="360"/>
    </w:pPr>
    <w:rPr>
      <w:rFonts w:ascii="Calibri" w:hAnsi="Calibri" w:cs="Calibri"/>
      <w:kern w:val="0"/>
      <w:szCs w:val="16"/>
      <w:lang w:val="hu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6053"/>
    <w:rPr>
      <w:rFonts w:ascii="Calibri" w:hAnsi="Calibri" w:cs="Calibri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F6053"/>
    <w:rPr>
      <w:rFonts w:ascii="Calibri" w:hAnsi="Calibri" w:cs="Calibri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szCs w:val="20"/>
      <w:lang w:val="hu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6053"/>
    <w:rPr>
      <w:rFonts w:ascii="Calibri" w:hAnsi="Calibri" w:cs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6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6053"/>
    <w:rPr>
      <w:rFonts w:ascii="Calibri" w:hAnsi="Calibri" w:cs="Calibri"/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F6053"/>
    <w:pPr>
      <w:spacing w:after="0" w:line="240" w:lineRule="auto"/>
    </w:pPr>
    <w:rPr>
      <w:rFonts w:ascii="Segoe UI" w:hAnsi="Segoe UI" w:cs="Segoe UI"/>
      <w:kern w:val="0"/>
      <w:szCs w:val="16"/>
      <w:lang w:val="hu"/>
      <w14:ligatures w14:val="non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6053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szCs w:val="20"/>
      <w:lang w:val="hu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6053"/>
    <w:rPr>
      <w:rFonts w:ascii="Calibri" w:hAnsi="Calibri" w:cs="Calibri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F6053"/>
    <w:pPr>
      <w:spacing w:after="0" w:line="240" w:lineRule="auto"/>
    </w:pPr>
    <w:rPr>
      <w:rFonts w:ascii="Calibri Light" w:eastAsiaTheme="majorEastAsia" w:hAnsi="Calibri Light" w:cs="Calibri Light"/>
      <w:kern w:val="0"/>
      <w:szCs w:val="20"/>
      <w:lang w:val="hu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szCs w:val="20"/>
      <w:lang w:val="hu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6053"/>
    <w:rPr>
      <w:rFonts w:ascii="Calibri" w:hAnsi="Calibri" w:cs="Calibri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053"/>
    <w:pPr>
      <w:spacing w:after="0" w:line="240" w:lineRule="auto"/>
    </w:pPr>
    <w:rPr>
      <w:rFonts w:ascii="Consolas" w:hAnsi="Consolas" w:cs="Calibri"/>
      <w:kern w:val="0"/>
      <w:szCs w:val="20"/>
      <w:lang w:val="h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053"/>
    <w:rPr>
      <w:rFonts w:ascii="Consolas" w:hAnsi="Consolas" w:cs="Calibri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F6053"/>
    <w:rPr>
      <w:rFonts w:ascii="Consolas" w:hAnsi="Consolas" w:cs="Calibri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F605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F6053"/>
    <w:rPr>
      <w:rFonts w:ascii="Consolas" w:hAnsi="Consolas" w:cs="Calibri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F6053"/>
    <w:pPr>
      <w:spacing w:after="0" w:line="240" w:lineRule="auto"/>
    </w:pPr>
    <w:rPr>
      <w:rFonts w:ascii="Consolas" w:hAnsi="Consolas" w:cs="Calibri"/>
      <w:kern w:val="0"/>
      <w:szCs w:val="21"/>
      <w:lang w:val="hu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F6053"/>
    <w:rPr>
      <w:rFonts w:ascii="Consolas" w:hAnsi="Consolas" w:cs="Calibri"/>
      <w:szCs w:val="21"/>
    </w:rPr>
  </w:style>
  <w:style w:type="character" w:styleId="PlaceholderText">
    <w:name w:val="Placeholder Text"/>
    <w:basedOn w:val="DefaultParagraphFont"/>
    <w:uiPriority w:val="99"/>
    <w:semiHidden/>
    <w:rsid w:val="003F6053"/>
    <w:rPr>
      <w:rFonts w:ascii="Calibri" w:hAnsi="Calibri" w:cs="Calibri"/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3F6053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3F6053"/>
    <w:rPr>
      <w:rFonts w:ascii="Calibri" w:hAnsi="Calibri" w:cs="Calibri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6053"/>
    <w:pPr>
      <w:spacing w:after="120" w:line="240" w:lineRule="auto"/>
      <w:ind w:left="1757"/>
    </w:pPr>
    <w:rPr>
      <w:rFonts w:ascii="Calibri" w:hAnsi="Calibri" w:cs="Calibri"/>
      <w:kern w:val="0"/>
      <w:lang w:val="hu"/>
      <w14:ligatures w14:val="none"/>
    </w:rPr>
  </w:style>
  <w:style w:type="character" w:styleId="Mention">
    <w:name w:val="Mention"/>
    <w:basedOn w:val="DefaultParagraphFont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3F6053"/>
    <w:pPr>
      <w:numPr>
        <w:numId w:val="24"/>
      </w:numPr>
    </w:pPr>
  </w:style>
  <w:style w:type="numbering" w:styleId="1ai">
    <w:name w:val="Outline List 1"/>
    <w:basedOn w:val="NoList"/>
    <w:uiPriority w:val="99"/>
    <w:semiHidden/>
    <w:unhideWhenUsed/>
    <w:rsid w:val="003F6053"/>
    <w:pPr>
      <w:numPr>
        <w:numId w:val="25"/>
      </w:numPr>
    </w:pPr>
  </w:style>
  <w:style w:type="character" w:styleId="HTMLVariable">
    <w:name w:val="HTML Variable"/>
    <w:basedOn w:val="DefaultParagraphFont"/>
    <w:uiPriority w:val="99"/>
    <w:semiHidden/>
    <w:unhideWhenUsed/>
    <w:rsid w:val="003F6053"/>
    <w:rPr>
      <w:rFonts w:ascii="Calibri" w:hAnsi="Calibri" w:cs="Calibri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i/>
      <w:iCs/>
      <w:kern w:val="0"/>
      <w:lang w:val="hu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F6053"/>
    <w:rPr>
      <w:rFonts w:ascii="Calibri" w:hAnsi="Calibri" w:cs="Calibri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F6053"/>
    <w:rPr>
      <w:rFonts w:ascii="Calibri" w:hAnsi="Calibri" w:cs="Calibri"/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F6053"/>
    <w:rPr>
      <w:rFonts w:ascii="Consolas" w:hAnsi="Consolas" w:cs="Calibri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3F6053"/>
    <w:rPr>
      <w:rFonts w:ascii="Calibri" w:hAnsi="Calibri" w:cs="Calibri"/>
    </w:rPr>
  </w:style>
  <w:style w:type="paragraph" w:styleId="TOC1">
    <w:name w:val="toc 1"/>
    <w:basedOn w:val="Normal"/>
    <w:next w:val="Normal"/>
    <w:autoRedefine/>
    <w:uiPriority w:val="39"/>
    <w:unhideWhenUsed/>
    <w:rsid w:val="003F6053"/>
    <w:pPr>
      <w:spacing w:after="100" w:line="240" w:lineRule="auto"/>
    </w:pPr>
    <w:rPr>
      <w:rFonts w:ascii="Calibri" w:hAnsi="Calibri" w:cs="Calibri"/>
      <w:kern w:val="0"/>
      <w:lang w:val="hu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F6053"/>
    <w:pPr>
      <w:spacing w:after="100" w:line="240" w:lineRule="auto"/>
      <w:ind w:left="220"/>
    </w:pPr>
    <w:rPr>
      <w:rFonts w:ascii="Calibri" w:hAnsi="Calibri" w:cs="Calibri"/>
      <w:kern w:val="0"/>
      <w:lang w:val="hu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6053"/>
    <w:pPr>
      <w:spacing w:after="100" w:line="240" w:lineRule="auto"/>
      <w:ind w:left="440"/>
    </w:pPr>
    <w:rPr>
      <w:rFonts w:ascii="Calibri" w:hAnsi="Calibri" w:cs="Calibri"/>
      <w:kern w:val="0"/>
      <w:lang w:val="hu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6053"/>
    <w:pPr>
      <w:spacing w:after="100" w:line="240" w:lineRule="auto"/>
      <w:ind w:left="660"/>
    </w:pPr>
    <w:rPr>
      <w:rFonts w:ascii="Calibri" w:hAnsi="Calibri" w:cs="Calibri"/>
      <w:kern w:val="0"/>
      <w:lang w:val="hu"/>
      <w14:ligatures w14:val="non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6053"/>
    <w:pPr>
      <w:spacing w:after="100" w:line="240" w:lineRule="auto"/>
      <w:ind w:left="880"/>
    </w:pPr>
    <w:rPr>
      <w:rFonts w:ascii="Calibri" w:hAnsi="Calibri" w:cs="Calibri"/>
      <w:kern w:val="0"/>
      <w:lang w:val="hu"/>
      <w14:ligatures w14:val="non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6053"/>
    <w:pPr>
      <w:spacing w:after="100" w:line="240" w:lineRule="auto"/>
      <w:ind w:left="1100"/>
    </w:pPr>
    <w:rPr>
      <w:rFonts w:ascii="Calibri" w:hAnsi="Calibri" w:cs="Calibri"/>
      <w:kern w:val="0"/>
      <w:lang w:val="hu"/>
      <w14:ligatures w14:val="none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6053"/>
    <w:pPr>
      <w:spacing w:after="100" w:line="240" w:lineRule="auto"/>
      <w:ind w:left="1320"/>
    </w:pPr>
    <w:rPr>
      <w:rFonts w:ascii="Calibri" w:hAnsi="Calibri" w:cs="Calibri"/>
      <w:kern w:val="0"/>
      <w:lang w:val="hu"/>
      <w14:ligatures w14:val="none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6053"/>
    <w:pPr>
      <w:spacing w:after="100" w:line="240" w:lineRule="auto"/>
      <w:ind w:left="1540"/>
    </w:pPr>
    <w:rPr>
      <w:rFonts w:ascii="Calibri" w:hAnsi="Calibri" w:cs="Calibri"/>
      <w:kern w:val="0"/>
      <w:lang w:val="h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F6053"/>
    <w:pPr>
      <w:outlineLvl w:val="9"/>
    </w:pPr>
    <w:rPr>
      <w:color w:val="2E74B5" w:themeColor="accent1" w:themeShade="BF"/>
    </w:rPr>
  </w:style>
  <w:style w:type="table" w:styleId="TableProfessional">
    <w:name w:val="Table Professional"/>
    <w:basedOn w:val="TableNormal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F605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F6053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F6053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F605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styleId="Hashtag">
    <w:name w:val="Hashtag"/>
    <w:basedOn w:val="DefaultParagraphFont"/>
    <w:uiPriority w:val="99"/>
    <w:semiHidden/>
    <w:unhideWhenUsed/>
    <w:rsid w:val="003F6053"/>
    <w:rPr>
      <w:rFonts w:ascii="Calibri" w:hAnsi="Calibri" w:cs="Calibri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F605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libri Light" w:eastAsiaTheme="majorEastAsia" w:hAnsi="Calibri Light" w:cs="Calibri Light"/>
      <w:kern w:val="0"/>
      <w:sz w:val="24"/>
      <w:szCs w:val="24"/>
      <w:lang w:val="hu"/>
      <w14:ligatures w14:val="none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F6053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3F605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3F6053"/>
    <w:pPr>
      <w:spacing w:after="0" w:line="240" w:lineRule="auto"/>
      <w:ind w:left="360" w:hanging="36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2">
    <w:name w:val="List 2"/>
    <w:basedOn w:val="Normal"/>
    <w:uiPriority w:val="99"/>
    <w:semiHidden/>
    <w:unhideWhenUsed/>
    <w:rsid w:val="003F6053"/>
    <w:pPr>
      <w:spacing w:after="0" w:line="240" w:lineRule="auto"/>
      <w:ind w:left="720" w:hanging="36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3">
    <w:name w:val="List 3"/>
    <w:basedOn w:val="Normal"/>
    <w:uiPriority w:val="99"/>
    <w:semiHidden/>
    <w:unhideWhenUsed/>
    <w:rsid w:val="003F6053"/>
    <w:pPr>
      <w:spacing w:after="0" w:line="240" w:lineRule="auto"/>
      <w:ind w:left="1080" w:hanging="36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4">
    <w:name w:val="List 4"/>
    <w:basedOn w:val="Normal"/>
    <w:uiPriority w:val="99"/>
    <w:semiHidden/>
    <w:unhideWhenUsed/>
    <w:rsid w:val="003F6053"/>
    <w:pPr>
      <w:spacing w:after="0" w:line="240" w:lineRule="auto"/>
      <w:ind w:left="1440" w:hanging="36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5">
    <w:name w:val="List 5"/>
    <w:basedOn w:val="Normal"/>
    <w:uiPriority w:val="99"/>
    <w:semiHidden/>
    <w:unhideWhenUsed/>
    <w:rsid w:val="003F6053"/>
    <w:pPr>
      <w:spacing w:after="0" w:line="240" w:lineRule="auto"/>
      <w:ind w:left="1800" w:hanging="360"/>
      <w:contextualSpacing/>
    </w:pPr>
    <w:rPr>
      <w:rFonts w:ascii="Calibri" w:hAnsi="Calibri" w:cs="Calibri"/>
      <w:kern w:val="0"/>
      <w:lang w:val="hu"/>
      <w14:ligatures w14:val="none"/>
    </w:rPr>
  </w:style>
  <w:style w:type="table" w:styleId="TableList1">
    <w:name w:val="Table List 1"/>
    <w:basedOn w:val="TableNormal"/>
    <w:uiPriority w:val="99"/>
    <w:semiHidden/>
    <w:unhideWhenUsed/>
    <w:rsid w:val="003F605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F605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F605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F605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3F6053"/>
    <w:pPr>
      <w:spacing w:after="120" w:line="240" w:lineRule="auto"/>
      <w:ind w:left="36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Continue2">
    <w:name w:val="List Continue 2"/>
    <w:basedOn w:val="Normal"/>
    <w:uiPriority w:val="99"/>
    <w:semiHidden/>
    <w:unhideWhenUsed/>
    <w:rsid w:val="003F6053"/>
    <w:pPr>
      <w:spacing w:after="120" w:line="240" w:lineRule="auto"/>
      <w:ind w:left="72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Continue3">
    <w:name w:val="List Continue 3"/>
    <w:basedOn w:val="Normal"/>
    <w:uiPriority w:val="99"/>
    <w:semiHidden/>
    <w:unhideWhenUsed/>
    <w:rsid w:val="003F6053"/>
    <w:pPr>
      <w:spacing w:after="120" w:line="240" w:lineRule="auto"/>
      <w:ind w:left="108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Continue4">
    <w:name w:val="List Continue 4"/>
    <w:basedOn w:val="Normal"/>
    <w:uiPriority w:val="99"/>
    <w:semiHidden/>
    <w:unhideWhenUsed/>
    <w:rsid w:val="003F6053"/>
    <w:pPr>
      <w:spacing w:after="120" w:line="240" w:lineRule="auto"/>
      <w:ind w:left="144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Continue5">
    <w:name w:val="List Continue 5"/>
    <w:basedOn w:val="Normal"/>
    <w:uiPriority w:val="99"/>
    <w:semiHidden/>
    <w:unhideWhenUsed/>
    <w:rsid w:val="003F6053"/>
    <w:pPr>
      <w:spacing w:after="120" w:line="240" w:lineRule="auto"/>
      <w:ind w:left="180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3F6053"/>
    <w:pPr>
      <w:spacing w:after="0" w:line="240" w:lineRule="auto"/>
      <w:ind w:left="720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Number">
    <w:name w:val="List Number"/>
    <w:basedOn w:val="Normal"/>
    <w:uiPriority w:val="99"/>
    <w:semiHidden/>
    <w:unhideWhenUsed/>
    <w:rsid w:val="003F6053"/>
    <w:pPr>
      <w:numPr>
        <w:numId w:val="13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Number2">
    <w:name w:val="List Number 2"/>
    <w:basedOn w:val="Normal"/>
    <w:uiPriority w:val="99"/>
    <w:semiHidden/>
    <w:unhideWhenUsed/>
    <w:rsid w:val="003F6053"/>
    <w:pPr>
      <w:numPr>
        <w:numId w:val="14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Number3">
    <w:name w:val="List Number 3"/>
    <w:basedOn w:val="Normal"/>
    <w:uiPriority w:val="99"/>
    <w:semiHidden/>
    <w:unhideWhenUsed/>
    <w:rsid w:val="003F6053"/>
    <w:pPr>
      <w:numPr>
        <w:numId w:val="15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Number4">
    <w:name w:val="List Number 4"/>
    <w:basedOn w:val="Normal"/>
    <w:uiPriority w:val="99"/>
    <w:semiHidden/>
    <w:unhideWhenUsed/>
    <w:rsid w:val="003F6053"/>
    <w:pPr>
      <w:numPr>
        <w:numId w:val="16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Number5">
    <w:name w:val="List Number 5"/>
    <w:basedOn w:val="Normal"/>
    <w:uiPriority w:val="99"/>
    <w:semiHidden/>
    <w:unhideWhenUsed/>
    <w:rsid w:val="003F6053"/>
    <w:pPr>
      <w:numPr>
        <w:numId w:val="17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3F6053"/>
    <w:pPr>
      <w:numPr>
        <w:numId w:val="8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3F6053"/>
    <w:pPr>
      <w:numPr>
        <w:numId w:val="9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3F6053"/>
    <w:pPr>
      <w:numPr>
        <w:numId w:val="10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3F6053"/>
    <w:pPr>
      <w:numPr>
        <w:numId w:val="11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3F6053"/>
    <w:pPr>
      <w:numPr>
        <w:numId w:val="12"/>
      </w:numPr>
      <w:spacing w:after="0" w:line="240" w:lineRule="auto"/>
      <w:contextualSpacing/>
    </w:pPr>
    <w:rPr>
      <w:rFonts w:ascii="Calibri" w:hAnsi="Calibri" w:cs="Calibri"/>
      <w:kern w:val="0"/>
      <w:lang w:val="hu"/>
      <w14:ligatures w14:val="none"/>
    </w:rPr>
  </w:style>
  <w:style w:type="table" w:styleId="TableClassic1">
    <w:name w:val="Table Classic 1"/>
    <w:basedOn w:val="TableNormal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F605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F605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F605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3F6053"/>
    <w:rPr>
      <w:rFonts w:ascii="Calibri" w:hAnsi="Calibri" w:cs="Calibri"/>
      <w:vertAlign w:val="superscript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F6053"/>
    <w:pPr>
      <w:spacing w:after="0" w:line="240" w:lineRule="auto"/>
      <w:ind w:left="220" w:hanging="220"/>
    </w:pPr>
    <w:rPr>
      <w:rFonts w:ascii="Calibri" w:hAnsi="Calibri" w:cs="Calibri"/>
      <w:kern w:val="0"/>
      <w:lang w:val="hu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3F6053"/>
    <w:pPr>
      <w:spacing w:before="120" w:after="0" w:line="240" w:lineRule="auto"/>
    </w:pPr>
    <w:rPr>
      <w:rFonts w:ascii="Calibri Light" w:eastAsiaTheme="majorEastAsia" w:hAnsi="Calibri Light" w:cs="Calibri Light"/>
      <w:b/>
      <w:bCs/>
      <w:kern w:val="0"/>
      <w:sz w:val="24"/>
      <w:szCs w:val="24"/>
      <w:lang w:val="hu"/>
      <w14:ligatures w14:val="none"/>
    </w:rPr>
  </w:style>
  <w:style w:type="table" w:styleId="ColorfulList">
    <w:name w:val="Colorful List"/>
    <w:basedOn w:val="TableNormal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F6053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3F605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F605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F605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3F6053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F605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EnvelopeAddress">
    <w:name w:val="envelope address"/>
    <w:basedOn w:val="Normal"/>
    <w:uiPriority w:val="99"/>
    <w:semiHidden/>
    <w:unhideWhenUsed/>
    <w:rsid w:val="003F605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 Light" w:eastAsiaTheme="majorEastAsia" w:hAnsi="Calibri Light" w:cs="Calibri Light"/>
      <w:kern w:val="0"/>
      <w:sz w:val="24"/>
      <w:szCs w:val="24"/>
      <w:lang w:val="hu"/>
      <w14:ligatures w14:val="none"/>
    </w:rPr>
  </w:style>
  <w:style w:type="numbering" w:styleId="ArticleSection">
    <w:name w:val="Outline List 3"/>
    <w:basedOn w:val="NoList"/>
    <w:uiPriority w:val="99"/>
    <w:semiHidden/>
    <w:unhideWhenUsed/>
    <w:rsid w:val="003F6053"/>
    <w:pPr>
      <w:numPr>
        <w:numId w:val="26"/>
      </w:numPr>
    </w:pPr>
  </w:style>
  <w:style w:type="table" w:styleId="PlainTable1">
    <w:name w:val="Plain Table 1"/>
    <w:basedOn w:val="TableNormal"/>
    <w:uiPriority w:val="41"/>
    <w:rsid w:val="003F60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F60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F60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F60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F605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3F6053"/>
    <w:rPr>
      <w:rFonts w:ascii="Calibri" w:hAnsi="Calibri" w:cs="Calibr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DateChar">
    <w:name w:val="Date Char"/>
    <w:basedOn w:val="DefaultParagraphFont"/>
    <w:link w:val="Date"/>
    <w:uiPriority w:val="99"/>
    <w:semiHidden/>
    <w:rsid w:val="003F6053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3F6053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hu"/>
      <w14:ligatures w14:val="none"/>
    </w:rPr>
  </w:style>
  <w:style w:type="character" w:styleId="SmartHyperlink">
    <w:name w:val="Smart Hyperlink"/>
    <w:basedOn w:val="DefaultParagraphFont"/>
    <w:uiPriority w:val="99"/>
    <w:semiHidden/>
    <w:unhideWhenUsed/>
    <w:rsid w:val="003F6053"/>
    <w:rPr>
      <w:rFonts w:ascii="Calibri" w:hAnsi="Calibri" w:cs="Calibri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3F6053"/>
    <w:rPr>
      <w:rFonts w:ascii="Calibri" w:hAnsi="Calibri" w:cs="Calibri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3F6053"/>
    <w:pPr>
      <w:spacing w:after="12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F6053"/>
    <w:rPr>
      <w:rFonts w:ascii="Calibri" w:hAnsi="Calibri" w:cs="Calibr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F6053"/>
    <w:pPr>
      <w:spacing w:after="120" w:line="48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F6053"/>
    <w:rPr>
      <w:rFonts w:ascii="Calibri" w:hAnsi="Calibri" w:cs="Calibr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F6053"/>
    <w:pPr>
      <w:spacing w:after="120" w:line="240" w:lineRule="auto"/>
      <w:ind w:left="360"/>
    </w:pPr>
    <w:rPr>
      <w:rFonts w:ascii="Calibri" w:hAnsi="Calibri" w:cs="Calibri"/>
      <w:kern w:val="0"/>
      <w:lang w:val="hu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F6053"/>
    <w:rPr>
      <w:rFonts w:ascii="Calibri" w:hAnsi="Calibri" w:cs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F6053"/>
    <w:pPr>
      <w:spacing w:after="120" w:line="480" w:lineRule="auto"/>
      <w:ind w:left="360"/>
    </w:pPr>
    <w:rPr>
      <w:rFonts w:ascii="Calibri" w:hAnsi="Calibri" w:cs="Calibri"/>
      <w:kern w:val="0"/>
      <w:lang w:val="hu"/>
      <w14:ligatures w14:val="none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F6053"/>
    <w:rPr>
      <w:rFonts w:ascii="Calibri" w:hAnsi="Calibri" w:cs="Calibri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F605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F6053"/>
    <w:rPr>
      <w:rFonts w:ascii="Calibri" w:hAnsi="Calibri" w:cs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F605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F6053"/>
    <w:rPr>
      <w:rFonts w:ascii="Calibri" w:hAnsi="Calibri" w:cs="Calibri"/>
    </w:rPr>
  </w:style>
  <w:style w:type="paragraph" w:styleId="NormalIndent">
    <w:name w:val="Normal Indent"/>
    <w:basedOn w:val="Normal"/>
    <w:uiPriority w:val="99"/>
    <w:semiHidden/>
    <w:unhideWhenUsed/>
    <w:rsid w:val="003F6053"/>
    <w:pPr>
      <w:spacing w:after="0" w:line="240" w:lineRule="auto"/>
      <w:ind w:left="720"/>
    </w:pPr>
    <w:rPr>
      <w:rFonts w:ascii="Calibri" w:hAnsi="Calibri" w:cs="Calibri"/>
      <w:kern w:val="0"/>
      <w:lang w:val="hu"/>
      <w14:ligatures w14:val="non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F6053"/>
    <w:rPr>
      <w:rFonts w:ascii="Calibri" w:hAnsi="Calibri" w:cs="Calibri"/>
    </w:rPr>
  </w:style>
  <w:style w:type="table" w:styleId="TableContemporary">
    <w:name w:val="Table Contemporary"/>
    <w:basedOn w:val="TableNormal"/>
    <w:uiPriority w:val="99"/>
    <w:semiHidden/>
    <w:unhideWhenUsed/>
    <w:rsid w:val="003F605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F605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3F6053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F6053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3F6053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F6053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F6053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F605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F6053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F6053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F6053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F6053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F6053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F6053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F6053"/>
    <w:rPr>
      <w:rFonts w:ascii="Calibri" w:hAnsi="Calibri" w:cs="Calibri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F6053"/>
    <w:pPr>
      <w:spacing w:after="0" w:line="240" w:lineRule="auto"/>
    </w:pPr>
    <w:rPr>
      <w:rFonts w:ascii="Calibri" w:hAnsi="Calibri" w:cs="Calibri"/>
      <w:kern w:val="0"/>
      <w:lang w:val="hu"/>
      <w14:ligatures w14:val="none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F6053"/>
    <w:rPr>
      <w:rFonts w:ascii="Calibri" w:hAnsi="Calibri" w:cs="Calibri"/>
    </w:rPr>
  </w:style>
  <w:style w:type="table" w:styleId="TableColumns1">
    <w:name w:val="Table Columns 1"/>
    <w:basedOn w:val="TableNormal"/>
    <w:uiPriority w:val="99"/>
    <w:semiHidden/>
    <w:unhideWhenUsed/>
    <w:rsid w:val="003F605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F605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F605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F605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F605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3F6053"/>
    <w:pPr>
      <w:spacing w:after="0" w:line="240" w:lineRule="auto"/>
      <w:ind w:left="4320"/>
    </w:pPr>
    <w:rPr>
      <w:rFonts w:ascii="Calibri" w:hAnsi="Calibri" w:cs="Calibri"/>
      <w:kern w:val="0"/>
      <w:lang w:val="hu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F6053"/>
    <w:rPr>
      <w:rFonts w:ascii="Calibri" w:hAnsi="Calibri" w:cs="Calibri"/>
    </w:rPr>
  </w:style>
  <w:style w:type="table" w:styleId="TableSimple1">
    <w:name w:val="Table Simple 1"/>
    <w:basedOn w:val="TableNormal"/>
    <w:uiPriority w:val="99"/>
    <w:semiHidden/>
    <w:unhideWhenUsed/>
    <w:rsid w:val="003F605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F605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F605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3F605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220" w:hanging="220"/>
    </w:pPr>
    <w:rPr>
      <w:rFonts w:ascii="Calibri" w:hAnsi="Calibri" w:cs="Calibri"/>
      <w:kern w:val="0"/>
      <w:lang w:val="hu"/>
      <w14:ligatures w14:val="non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440" w:hanging="220"/>
    </w:pPr>
    <w:rPr>
      <w:rFonts w:ascii="Calibri" w:hAnsi="Calibri" w:cs="Calibri"/>
      <w:kern w:val="0"/>
      <w:lang w:val="hu"/>
      <w14:ligatures w14:val="none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660" w:hanging="220"/>
    </w:pPr>
    <w:rPr>
      <w:rFonts w:ascii="Calibri" w:hAnsi="Calibri" w:cs="Calibri"/>
      <w:kern w:val="0"/>
      <w:lang w:val="hu"/>
      <w14:ligatures w14:val="none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880" w:hanging="220"/>
    </w:pPr>
    <w:rPr>
      <w:rFonts w:ascii="Calibri" w:hAnsi="Calibri" w:cs="Calibri"/>
      <w:kern w:val="0"/>
      <w:lang w:val="hu"/>
      <w14:ligatures w14:val="none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1100" w:hanging="220"/>
    </w:pPr>
    <w:rPr>
      <w:rFonts w:ascii="Calibri" w:hAnsi="Calibri" w:cs="Calibri"/>
      <w:kern w:val="0"/>
      <w:lang w:val="hu"/>
      <w14:ligatures w14:val="none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1320" w:hanging="220"/>
    </w:pPr>
    <w:rPr>
      <w:rFonts w:ascii="Calibri" w:hAnsi="Calibri" w:cs="Calibri"/>
      <w:kern w:val="0"/>
      <w:lang w:val="hu"/>
      <w14:ligatures w14:val="none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1540" w:hanging="220"/>
    </w:pPr>
    <w:rPr>
      <w:rFonts w:ascii="Calibri" w:hAnsi="Calibri" w:cs="Calibri"/>
      <w:kern w:val="0"/>
      <w:lang w:val="hu"/>
      <w14:ligatures w14:val="none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1760" w:hanging="220"/>
    </w:pPr>
    <w:rPr>
      <w:rFonts w:ascii="Calibri" w:hAnsi="Calibri" w:cs="Calibri"/>
      <w:kern w:val="0"/>
      <w:lang w:val="hu"/>
      <w14:ligatures w14:val="none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3F6053"/>
    <w:pPr>
      <w:spacing w:after="0" w:line="240" w:lineRule="auto"/>
      <w:ind w:left="1980" w:hanging="220"/>
    </w:pPr>
    <w:rPr>
      <w:rFonts w:ascii="Calibri" w:hAnsi="Calibri" w:cs="Calibri"/>
      <w:kern w:val="0"/>
      <w:lang w:val="hu"/>
      <w14:ligatures w14:val="non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3F6053"/>
    <w:pPr>
      <w:spacing w:after="0" w:line="240" w:lineRule="auto"/>
    </w:pPr>
    <w:rPr>
      <w:rFonts w:ascii="Calibri Light" w:eastAsiaTheme="majorEastAsia" w:hAnsi="Calibri Light" w:cs="Calibri Light"/>
      <w:b/>
      <w:bCs/>
      <w:kern w:val="0"/>
      <w:lang w:val="hu"/>
      <w14:ligatures w14:val="none"/>
    </w:rPr>
  </w:style>
  <w:style w:type="paragraph" w:styleId="Closing">
    <w:name w:val="Closing"/>
    <w:basedOn w:val="Normal"/>
    <w:link w:val="ClosingChar"/>
    <w:uiPriority w:val="99"/>
    <w:semiHidden/>
    <w:unhideWhenUsed/>
    <w:rsid w:val="003F6053"/>
    <w:pPr>
      <w:spacing w:after="0" w:line="240" w:lineRule="auto"/>
      <w:ind w:left="4320"/>
    </w:pPr>
    <w:rPr>
      <w:rFonts w:ascii="Calibri" w:hAnsi="Calibri" w:cs="Calibri"/>
      <w:kern w:val="0"/>
      <w:lang w:val="hu"/>
      <w14:ligatures w14:val="none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3F6053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F605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F605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F605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F605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F605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F605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F605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F60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F605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F605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F605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F605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F605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F6053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F6053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F605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F605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F6053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F6053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3F605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F605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3F605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3F6053"/>
    <w:rPr>
      <w:rFonts w:ascii="Calibri" w:hAnsi="Calibri" w:cs="Calibri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F6053"/>
    <w:rPr>
      <w:rFonts w:ascii="Calibri" w:hAnsi="Calibri" w:cs="Calibri"/>
    </w:rPr>
  </w:style>
  <w:style w:type="table" w:styleId="Table3Deffects1">
    <w:name w:val="Table 3D effects 1"/>
    <w:basedOn w:val="TableNormal"/>
    <w:uiPriority w:val="99"/>
    <w:semiHidden/>
    <w:unhideWhenUsed/>
    <w:rsid w:val="003F605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F605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F605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F6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F605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5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onc\AppData\Local\Microsoft\Office\16.0\DTS\hu-HU%7b3C2AF1DF-3FF0-4148-B8B6-CDF078B7CD95%7d\%7bD05EEA84-5360-4A7C-87DD-D2E541F21F1A%7dtf02786999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unkaf&#252;ze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hu-HU"/>
              <a:t>Pontszámok</a:t>
            </a:r>
            <a:r>
              <a:rPr lang="hu-HU" baseline="0"/>
              <a:t> eloszlása</a:t>
            </a:r>
            <a:endParaRPr lang="hu-H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Munka1!$E$1</c:f>
              <c:strCache>
                <c:ptCount val="1"/>
                <c:pt idx="0">
                  <c:v>pontszam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Munka1!$E$2:$E$190</c:f>
              <c:numCache>
                <c:formatCode>General</c:formatCode>
                <c:ptCount val="189"/>
                <c:pt idx="0">
                  <c:v>79</c:v>
                </c:pt>
                <c:pt idx="1">
                  <c:v>91</c:v>
                </c:pt>
                <c:pt idx="2">
                  <c:v>68</c:v>
                </c:pt>
                <c:pt idx="3">
                  <c:v>57</c:v>
                </c:pt>
                <c:pt idx="4">
                  <c:v>86</c:v>
                </c:pt>
                <c:pt idx="5">
                  <c:v>73</c:v>
                </c:pt>
                <c:pt idx="6">
                  <c:v>98</c:v>
                </c:pt>
                <c:pt idx="7">
                  <c:v>58</c:v>
                </c:pt>
                <c:pt idx="8">
                  <c:v>83</c:v>
                </c:pt>
                <c:pt idx="9">
                  <c:v>65</c:v>
                </c:pt>
                <c:pt idx="10">
                  <c:v>72</c:v>
                </c:pt>
                <c:pt idx="11">
                  <c:v>81</c:v>
                </c:pt>
                <c:pt idx="12">
                  <c:v>89</c:v>
                </c:pt>
                <c:pt idx="13">
                  <c:v>64</c:v>
                </c:pt>
                <c:pt idx="14">
                  <c:v>57</c:v>
                </c:pt>
                <c:pt idx="15">
                  <c:v>93</c:v>
                </c:pt>
                <c:pt idx="16">
                  <c:v>81</c:v>
                </c:pt>
                <c:pt idx="17">
                  <c:v>72</c:v>
                </c:pt>
                <c:pt idx="18">
                  <c:v>62</c:v>
                </c:pt>
                <c:pt idx="19">
                  <c:v>88</c:v>
                </c:pt>
                <c:pt idx="20">
                  <c:v>84</c:v>
                </c:pt>
                <c:pt idx="21">
                  <c:v>91</c:v>
                </c:pt>
                <c:pt idx="22">
                  <c:v>76</c:v>
                </c:pt>
                <c:pt idx="23">
                  <c:v>67</c:v>
                </c:pt>
                <c:pt idx="24">
                  <c:v>83</c:v>
                </c:pt>
                <c:pt idx="25">
                  <c:v>57</c:v>
                </c:pt>
                <c:pt idx="26">
                  <c:v>95</c:v>
                </c:pt>
                <c:pt idx="27">
                  <c:v>72</c:v>
                </c:pt>
                <c:pt idx="28">
                  <c:v>66</c:v>
                </c:pt>
                <c:pt idx="29">
                  <c:v>88</c:v>
                </c:pt>
                <c:pt idx="30">
                  <c:v>51</c:v>
                </c:pt>
                <c:pt idx="31">
                  <c:v>79</c:v>
                </c:pt>
                <c:pt idx="32">
                  <c:v>92</c:v>
                </c:pt>
                <c:pt idx="33">
                  <c:v>55</c:v>
                </c:pt>
                <c:pt idx="34">
                  <c:v>67</c:v>
                </c:pt>
                <c:pt idx="35">
                  <c:v>84</c:v>
                </c:pt>
                <c:pt idx="36">
                  <c:v>81</c:v>
                </c:pt>
                <c:pt idx="37">
                  <c:v>93</c:v>
                </c:pt>
                <c:pt idx="38">
                  <c:v>85</c:v>
                </c:pt>
                <c:pt idx="39">
                  <c:v>80</c:v>
                </c:pt>
                <c:pt idx="40">
                  <c:v>59</c:v>
                </c:pt>
                <c:pt idx="41">
                  <c:v>83</c:v>
                </c:pt>
                <c:pt idx="42">
                  <c:v>78</c:v>
                </c:pt>
                <c:pt idx="43">
                  <c:v>68</c:v>
                </c:pt>
                <c:pt idx="44">
                  <c:v>63</c:v>
                </c:pt>
                <c:pt idx="45">
                  <c:v>55</c:v>
                </c:pt>
                <c:pt idx="46">
                  <c:v>82</c:v>
                </c:pt>
                <c:pt idx="47">
                  <c:v>73</c:v>
                </c:pt>
                <c:pt idx="48">
                  <c:v>59</c:v>
                </c:pt>
                <c:pt idx="49">
                  <c:v>66</c:v>
                </c:pt>
                <c:pt idx="50">
                  <c:v>51</c:v>
                </c:pt>
                <c:pt idx="51">
                  <c:v>85</c:v>
                </c:pt>
                <c:pt idx="52">
                  <c:v>88</c:v>
                </c:pt>
                <c:pt idx="53">
                  <c:v>75</c:v>
                </c:pt>
                <c:pt idx="54">
                  <c:v>79</c:v>
                </c:pt>
                <c:pt idx="55">
                  <c:v>92</c:v>
                </c:pt>
                <c:pt idx="56">
                  <c:v>64</c:v>
                </c:pt>
                <c:pt idx="57">
                  <c:v>56</c:v>
                </c:pt>
                <c:pt idx="58">
                  <c:v>84</c:v>
                </c:pt>
                <c:pt idx="59">
                  <c:v>73</c:v>
                </c:pt>
                <c:pt idx="60">
                  <c:v>48</c:v>
                </c:pt>
                <c:pt idx="61">
                  <c:v>59</c:v>
                </c:pt>
                <c:pt idx="62">
                  <c:v>87</c:v>
                </c:pt>
                <c:pt idx="63">
                  <c:v>73</c:v>
                </c:pt>
                <c:pt idx="64">
                  <c:v>86</c:v>
                </c:pt>
                <c:pt idx="65">
                  <c:v>85</c:v>
                </c:pt>
                <c:pt idx="66">
                  <c:v>58</c:v>
                </c:pt>
                <c:pt idx="67">
                  <c:v>80</c:v>
                </c:pt>
                <c:pt idx="68">
                  <c:v>55</c:v>
                </c:pt>
                <c:pt idx="69">
                  <c:v>72</c:v>
                </c:pt>
                <c:pt idx="70">
                  <c:v>89</c:v>
                </c:pt>
                <c:pt idx="71">
                  <c:v>62</c:v>
                </c:pt>
                <c:pt idx="72">
                  <c:v>57</c:v>
                </c:pt>
                <c:pt idx="73">
                  <c:v>85</c:v>
                </c:pt>
                <c:pt idx="74">
                  <c:v>78</c:v>
                </c:pt>
                <c:pt idx="75">
                  <c:v>88</c:v>
                </c:pt>
                <c:pt idx="76">
                  <c:v>79</c:v>
                </c:pt>
                <c:pt idx="77">
                  <c:v>72</c:v>
                </c:pt>
                <c:pt idx="78">
                  <c:v>92</c:v>
                </c:pt>
                <c:pt idx="79">
                  <c:v>63</c:v>
                </c:pt>
                <c:pt idx="80">
                  <c:v>89</c:v>
                </c:pt>
                <c:pt idx="81">
                  <c:v>74</c:v>
                </c:pt>
                <c:pt idx="82">
                  <c:v>81</c:v>
                </c:pt>
                <c:pt idx="83">
                  <c:v>68</c:v>
                </c:pt>
                <c:pt idx="84">
                  <c:v>68</c:v>
                </c:pt>
                <c:pt idx="85">
                  <c:v>90</c:v>
                </c:pt>
                <c:pt idx="86">
                  <c:v>80</c:v>
                </c:pt>
                <c:pt idx="87">
                  <c:v>82</c:v>
                </c:pt>
                <c:pt idx="88">
                  <c:v>89</c:v>
                </c:pt>
                <c:pt idx="89">
                  <c:v>89</c:v>
                </c:pt>
                <c:pt idx="90">
                  <c:v>70</c:v>
                </c:pt>
                <c:pt idx="91">
                  <c:v>58</c:v>
                </c:pt>
                <c:pt idx="92">
                  <c:v>97</c:v>
                </c:pt>
                <c:pt idx="93">
                  <c:v>81</c:v>
                </c:pt>
                <c:pt idx="94">
                  <c:v>64</c:v>
                </c:pt>
                <c:pt idx="95">
                  <c:v>65</c:v>
                </c:pt>
                <c:pt idx="96">
                  <c:v>86</c:v>
                </c:pt>
                <c:pt idx="97">
                  <c:v>74</c:v>
                </c:pt>
                <c:pt idx="98">
                  <c:v>93</c:v>
                </c:pt>
                <c:pt idx="99">
                  <c:v>8</c:v>
                </c:pt>
                <c:pt idx="100">
                  <c:v>55</c:v>
                </c:pt>
                <c:pt idx="101">
                  <c:v>80</c:v>
                </c:pt>
                <c:pt idx="102">
                  <c:v>88</c:v>
                </c:pt>
                <c:pt idx="103">
                  <c:v>82</c:v>
                </c:pt>
                <c:pt idx="104">
                  <c:v>93</c:v>
                </c:pt>
                <c:pt idx="105">
                  <c:v>81</c:v>
                </c:pt>
                <c:pt idx="106">
                  <c:v>55</c:v>
                </c:pt>
                <c:pt idx="107">
                  <c:v>67</c:v>
                </c:pt>
                <c:pt idx="108">
                  <c:v>84</c:v>
                </c:pt>
                <c:pt idx="109">
                  <c:v>97</c:v>
                </c:pt>
                <c:pt idx="110">
                  <c:v>70</c:v>
                </c:pt>
                <c:pt idx="111">
                  <c:v>93</c:v>
                </c:pt>
                <c:pt idx="112">
                  <c:v>80</c:v>
                </c:pt>
                <c:pt idx="113">
                  <c:v>77</c:v>
                </c:pt>
                <c:pt idx="114">
                  <c:v>89</c:v>
                </c:pt>
                <c:pt idx="115">
                  <c:v>64</c:v>
                </c:pt>
                <c:pt idx="116">
                  <c:v>77</c:v>
                </c:pt>
                <c:pt idx="117">
                  <c:v>58</c:v>
                </c:pt>
                <c:pt idx="118">
                  <c:v>96</c:v>
                </c:pt>
                <c:pt idx="119">
                  <c:v>93</c:v>
                </c:pt>
                <c:pt idx="120">
                  <c:v>60</c:v>
                </c:pt>
                <c:pt idx="121">
                  <c:v>75</c:v>
                </c:pt>
                <c:pt idx="122">
                  <c:v>91</c:v>
                </c:pt>
                <c:pt idx="123">
                  <c:v>56</c:v>
                </c:pt>
                <c:pt idx="124">
                  <c:v>71</c:v>
                </c:pt>
                <c:pt idx="125">
                  <c:v>88</c:v>
                </c:pt>
                <c:pt idx="126">
                  <c:v>83</c:v>
                </c:pt>
                <c:pt idx="127">
                  <c:v>68</c:v>
                </c:pt>
                <c:pt idx="128">
                  <c:v>75</c:v>
                </c:pt>
                <c:pt idx="129">
                  <c:v>53</c:v>
                </c:pt>
                <c:pt idx="130">
                  <c:v>68</c:v>
                </c:pt>
                <c:pt idx="131">
                  <c:v>87</c:v>
                </c:pt>
                <c:pt idx="132">
                  <c:v>63</c:v>
                </c:pt>
                <c:pt idx="133">
                  <c:v>71</c:v>
                </c:pt>
                <c:pt idx="134">
                  <c:v>70</c:v>
                </c:pt>
                <c:pt idx="135">
                  <c:v>57</c:v>
                </c:pt>
                <c:pt idx="136">
                  <c:v>89</c:v>
                </c:pt>
                <c:pt idx="137">
                  <c:v>61</c:v>
                </c:pt>
                <c:pt idx="138">
                  <c:v>78</c:v>
                </c:pt>
                <c:pt idx="139">
                  <c:v>74</c:v>
                </c:pt>
                <c:pt idx="140">
                  <c:v>89</c:v>
                </c:pt>
                <c:pt idx="141">
                  <c:v>72</c:v>
                </c:pt>
                <c:pt idx="142">
                  <c:v>85</c:v>
                </c:pt>
                <c:pt idx="143">
                  <c:v>76</c:v>
                </c:pt>
                <c:pt idx="144">
                  <c:v>90</c:v>
                </c:pt>
                <c:pt idx="145">
                  <c:v>56</c:v>
                </c:pt>
                <c:pt idx="146">
                  <c:v>71</c:v>
                </c:pt>
                <c:pt idx="147">
                  <c:v>99</c:v>
                </c:pt>
                <c:pt idx="148">
                  <c:v>65</c:v>
                </c:pt>
                <c:pt idx="149">
                  <c:v>53</c:v>
                </c:pt>
                <c:pt idx="150">
                  <c:v>83</c:v>
                </c:pt>
                <c:pt idx="151">
                  <c:v>91</c:v>
                </c:pt>
                <c:pt idx="152">
                  <c:v>75</c:v>
                </c:pt>
                <c:pt idx="153">
                  <c:v>97</c:v>
                </c:pt>
                <c:pt idx="154">
                  <c:v>61</c:v>
                </c:pt>
                <c:pt idx="155">
                  <c:v>71</c:v>
                </c:pt>
                <c:pt idx="156">
                  <c:v>58</c:v>
                </c:pt>
                <c:pt idx="157">
                  <c:v>80</c:v>
                </c:pt>
                <c:pt idx="158">
                  <c:v>96</c:v>
                </c:pt>
                <c:pt idx="159">
                  <c:v>51</c:v>
                </c:pt>
                <c:pt idx="160">
                  <c:v>60</c:v>
                </c:pt>
                <c:pt idx="161">
                  <c:v>86</c:v>
                </c:pt>
                <c:pt idx="162">
                  <c:v>74</c:v>
                </c:pt>
                <c:pt idx="163">
                  <c:v>90</c:v>
                </c:pt>
                <c:pt idx="164">
                  <c:v>92</c:v>
                </c:pt>
                <c:pt idx="165">
                  <c:v>60</c:v>
                </c:pt>
                <c:pt idx="166">
                  <c:v>78</c:v>
                </c:pt>
                <c:pt idx="167">
                  <c:v>82</c:v>
                </c:pt>
                <c:pt idx="168">
                  <c:v>52</c:v>
                </c:pt>
                <c:pt idx="169">
                  <c:v>94</c:v>
                </c:pt>
                <c:pt idx="170">
                  <c:v>84</c:v>
                </c:pt>
                <c:pt idx="171">
                  <c:v>81</c:v>
                </c:pt>
                <c:pt idx="172">
                  <c:v>80</c:v>
                </c:pt>
                <c:pt idx="173">
                  <c:v>67</c:v>
                </c:pt>
                <c:pt idx="174">
                  <c:v>91</c:v>
                </c:pt>
                <c:pt idx="175">
                  <c:v>52</c:v>
                </c:pt>
                <c:pt idx="176">
                  <c:v>79</c:v>
                </c:pt>
                <c:pt idx="177">
                  <c:v>73</c:v>
                </c:pt>
                <c:pt idx="178">
                  <c:v>85</c:v>
                </c:pt>
                <c:pt idx="179">
                  <c:v>56</c:v>
                </c:pt>
                <c:pt idx="180">
                  <c:v>64</c:v>
                </c:pt>
                <c:pt idx="181">
                  <c:v>70</c:v>
                </c:pt>
                <c:pt idx="182">
                  <c:v>96</c:v>
                </c:pt>
                <c:pt idx="183">
                  <c:v>89</c:v>
                </c:pt>
                <c:pt idx="184">
                  <c:v>77</c:v>
                </c:pt>
                <c:pt idx="185">
                  <c:v>82</c:v>
                </c:pt>
                <c:pt idx="186">
                  <c:v>95</c:v>
                </c:pt>
                <c:pt idx="187">
                  <c:v>76</c:v>
                </c:pt>
                <c:pt idx="188">
                  <c:v>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DD-4A65-9D0D-8EEFC7A0B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667376"/>
        <c:axId val="712779440"/>
      </c:scatterChart>
      <c:valAx>
        <c:axId val="710667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779440"/>
        <c:crosses val="autoZero"/>
        <c:crossBetween val="midCat"/>
      </c:valAx>
      <c:valAx>
        <c:axId val="71277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0667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BA4D694F-F8F3-4F35-81C4-A50532700F1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4873beb7-5857-4685-be1f-d57550cc96cc"/>
    <ds:schemaRef ds:uri="http://purl.org/dc/terms/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{D05EEA84-5360-4A7C-87DD-D2E541F21F1A}tf02786999_win32.dotx</Template>
  <TotalTime>0</TotalTime>
  <Pages>1</Pages>
  <Words>857</Words>
  <Characters>4889</Characters>
  <Application>Microsoft Office Word</Application>
  <DocSecurity>4</DocSecurity>
  <Lines>40</Lines>
  <Paragraphs>11</Paragraphs>
  <ScaleCrop>false</ScaleCrop>
  <Company/>
  <LinksUpToDate>false</LinksUpToDate>
  <CharactersWithSpaces>5735</CharactersWithSpaces>
  <SharedDoc>false</SharedDoc>
  <HLinks>
    <vt:vector size="60" baseType="variant"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_Toc166687607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_Toc166687606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_Toc166687605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_Toc166687604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_Toc166687603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_Toc166687602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_Toc166687601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_Toc166687600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_Toc166687599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_Toc166687598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2024-05-15T01:09:00Z</dcterms:created>
  <dcterms:modified xsi:type="dcterms:W3CDTF">2024-05-16T00:47:00Z</dcterms:modified>
</cp:coreProperties>
</file>